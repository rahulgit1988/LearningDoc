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1196" w:type="dxa"/>
        <w:tblInd w:w="-1139" w:type="dxa"/>
        <w:tblLayout w:type="fixed"/>
        <w:tblLook w:val="0000" w:firstRow="0" w:lastRow="0" w:firstColumn="0" w:lastColumn="0" w:noHBand="0" w:noVBand="0"/>
      </w:tblPr>
      <w:tblGrid>
        <w:gridCol w:w="2268"/>
        <w:gridCol w:w="4253"/>
        <w:gridCol w:w="4675"/>
      </w:tblGrid>
      <w:tr w:rsidR="0027735C" w:rsidRPr="004E14F0" w14:paraId="32A8FA84" w14:textId="77777777" w:rsidTr="00F373F7">
        <w:trPr>
          <w:cantSplit/>
          <w:trHeight w:val="983"/>
        </w:trPr>
        <w:tc>
          <w:tcPr>
            <w:tcW w:w="2268" w:type="dxa"/>
            <w:tcBorders>
              <w:top w:val="single" w:sz="4" w:space="0" w:color="000000"/>
              <w:left w:val="single" w:sz="4" w:space="0" w:color="000000"/>
              <w:bottom w:val="single" w:sz="4" w:space="0" w:color="000000"/>
            </w:tcBorders>
            <w:shd w:val="clear" w:color="auto" w:fill="FFFFFF"/>
          </w:tcPr>
          <w:p w14:paraId="2675230C" w14:textId="77777777" w:rsidR="00BA5C67" w:rsidRPr="004E14F0" w:rsidRDefault="00BA5C67" w:rsidP="00BA5C67">
            <w:pPr>
              <w:pStyle w:val="Header"/>
              <w:rPr>
                <w:b/>
              </w:rPr>
            </w:pPr>
          </w:p>
          <w:p w14:paraId="61F877A0" w14:textId="76CE4FA2" w:rsidR="0027735C" w:rsidRPr="004E14F0" w:rsidRDefault="00BA5C67" w:rsidP="00BA5C67">
            <w:pPr>
              <w:pStyle w:val="Header"/>
              <w:jc w:val="center"/>
            </w:pPr>
            <w:bookmarkStart w:id="0" w:name="Bookmark"/>
            <w:bookmarkEnd w:id="0"/>
            <w:r w:rsidRPr="004E14F0">
              <w:rPr>
                <w:b/>
              </w:rPr>
              <w:t>HARIDAS SONI</w:t>
            </w:r>
          </w:p>
          <w:p w14:paraId="14120F1E" w14:textId="1E5A145F" w:rsidR="0027735C" w:rsidRPr="004E14F0" w:rsidRDefault="00316A2A" w:rsidP="0000737C">
            <w:pPr>
              <w:pStyle w:val="Header"/>
              <w:jc w:val="center"/>
              <w:rPr>
                <w:b/>
              </w:rPr>
            </w:pPr>
            <w:r>
              <w:t xml:space="preserve">Current: </w:t>
            </w:r>
            <w:r w:rsidR="0027735C" w:rsidRPr="004E14F0">
              <w:t xml:space="preserve"> </w:t>
            </w:r>
            <w:r w:rsidR="00E34C4A">
              <w:rPr>
                <w:b/>
              </w:rPr>
              <w:t>Zensar technology</w:t>
            </w:r>
          </w:p>
        </w:tc>
        <w:tc>
          <w:tcPr>
            <w:tcW w:w="4253" w:type="dxa"/>
            <w:tcBorders>
              <w:top w:val="single" w:sz="4" w:space="0" w:color="000000"/>
              <w:left w:val="single" w:sz="4" w:space="0" w:color="000000"/>
              <w:bottom w:val="single" w:sz="4" w:space="0" w:color="000000"/>
            </w:tcBorders>
            <w:shd w:val="clear" w:color="auto" w:fill="FFFFFF"/>
          </w:tcPr>
          <w:p w14:paraId="6CBC0E6F" w14:textId="77777777" w:rsidR="00BA5C67" w:rsidRPr="004E14F0" w:rsidRDefault="00BA5C67" w:rsidP="00BA5C67">
            <w:pPr>
              <w:pStyle w:val="Header"/>
            </w:pPr>
            <w:r w:rsidRPr="004E14F0">
              <w:rPr>
                <w:b/>
              </w:rPr>
              <w:t xml:space="preserve">Email: </w:t>
            </w:r>
            <w:hyperlink r:id="rId7" w:history="1">
              <w:r w:rsidRPr="00BA5690">
                <w:rPr>
                  <w:rStyle w:val="Hyperlink"/>
                </w:rPr>
                <w:t>hsoni6@hotmail.com</w:t>
              </w:r>
            </w:hyperlink>
          </w:p>
          <w:p w14:paraId="0582B35C" w14:textId="77777777" w:rsidR="00BA5C67" w:rsidRPr="004E14F0" w:rsidRDefault="00BA5C67" w:rsidP="00BA5C67">
            <w:pPr>
              <w:pStyle w:val="Header"/>
              <w:rPr>
                <w:b/>
                <w:bCs/>
              </w:rPr>
            </w:pPr>
            <w:r w:rsidRPr="004E14F0">
              <w:rPr>
                <w:b/>
                <w:bCs/>
              </w:rPr>
              <w:t>Ph</w:t>
            </w:r>
            <w:r w:rsidRPr="004E14F0">
              <w:t>: +91-9035144054/9356223314</w:t>
            </w:r>
          </w:p>
          <w:p w14:paraId="46E47B97" w14:textId="14CA0D83" w:rsidR="0027735C" w:rsidRPr="004E14F0" w:rsidRDefault="0027735C" w:rsidP="0000737C">
            <w:pPr>
              <w:pStyle w:val="Header"/>
            </w:pP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14:paraId="5E3BAEAD" w14:textId="790DDB52" w:rsidR="00173B25" w:rsidRPr="004E14F0" w:rsidRDefault="00BA5C67" w:rsidP="00BA5C67">
            <w:pPr>
              <w:pStyle w:val="Header"/>
            </w:pPr>
            <w:r>
              <w:rPr>
                <w:b/>
              </w:rPr>
              <w:t xml:space="preserve">LinkedIn: </w:t>
            </w:r>
            <w:hyperlink r:id="rId8" w:history="1">
              <w:r w:rsidRPr="00615E62">
                <w:rPr>
                  <w:rStyle w:val="Hyperlink"/>
                  <w:bCs/>
                </w:rPr>
                <w:t>https://www.linkedin.com/in/haridas-soni-a9467410a/</w:t>
              </w:r>
            </w:hyperlink>
          </w:p>
        </w:tc>
      </w:tr>
    </w:tbl>
    <w:p w14:paraId="179F615D" w14:textId="77777777" w:rsidR="00DE0B89" w:rsidRPr="004E14F0" w:rsidRDefault="00DE0B89" w:rsidP="0000737C"/>
    <w:tbl>
      <w:tblPr>
        <w:tblW w:w="11213" w:type="dxa"/>
        <w:tblInd w:w="-1153" w:type="dxa"/>
        <w:tblLayout w:type="fixed"/>
        <w:tblLook w:val="0000" w:firstRow="0" w:lastRow="0" w:firstColumn="0" w:lastColumn="0" w:noHBand="0" w:noVBand="0"/>
      </w:tblPr>
      <w:tblGrid>
        <w:gridCol w:w="2295"/>
        <w:gridCol w:w="8918"/>
      </w:tblGrid>
      <w:tr w:rsidR="00DE0B89" w:rsidRPr="004E14F0" w14:paraId="07BB8BF3" w14:textId="77777777" w:rsidTr="002E19B2">
        <w:trPr>
          <w:trHeight w:val="8129"/>
        </w:trPr>
        <w:tc>
          <w:tcPr>
            <w:tcW w:w="2295" w:type="dxa"/>
            <w:tcBorders>
              <w:top w:val="single" w:sz="4" w:space="0" w:color="808080"/>
              <w:left w:val="single" w:sz="4" w:space="0" w:color="808080"/>
              <w:bottom w:val="single" w:sz="4" w:space="0" w:color="808080"/>
            </w:tcBorders>
            <w:shd w:val="clear" w:color="auto" w:fill="E6E6E6"/>
          </w:tcPr>
          <w:p w14:paraId="5866E43B" w14:textId="77777777" w:rsidR="00DE0B89" w:rsidRPr="004E14F0" w:rsidRDefault="00DE0B89" w:rsidP="0000737C">
            <w:pPr>
              <w:pStyle w:val="Heading3"/>
              <w:tabs>
                <w:tab w:val="left" w:pos="0"/>
              </w:tabs>
              <w:snapToGrid w:val="0"/>
              <w:rPr>
                <w:color w:val="FF0000"/>
                <w:sz w:val="24"/>
                <w:szCs w:val="24"/>
              </w:rPr>
            </w:pPr>
            <w:r w:rsidRPr="004E14F0">
              <w:rPr>
                <w:i w:val="0"/>
                <w:sz w:val="24"/>
                <w:szCs w:val="24"/>
              </w:rPr>
              <w:t>Summary</w:t>
            </w:r>
          </w:p>
        </w:tc>
        <w:tc>
          <w:tcPr>
            <w:tcW w:w="8918" w:type="dxa"/>
            <w:tcBorders>
              <w:top w:val="single" w:sz="4" w:space="0" w:color="808080"/>
              <w:left w:val="single" w:sz="4" w:space="0" w:color="808080"/>
              <w:bottom w:val="single" w:sz="4" w:space="0" w:color="808080"/>
              <w:right w:val="single" w:sz="4" w:space="0" w:color="808080"/>
            </w:tcBorders>
            <w:shd w:val="clear" w:color="auto" w:fill="auto"/>
          </w:tcPr>
          <w:p w14:paraId="7E4E9527" w14:textId="77777777" w:rsidR="00A66571" w:rsidRPr="004E14F0" w:rsidRDefault="00A66571" w:rsidP="0000737C">
            <w:pPr>
              <w:pStyle w:val="ListParagraph"/>
              <w:ind w:left="360"/>
              <w:jc w:val="both"/>
            </w:pPr>
          </w:p>
          <w:p w14:paraId="27BD04B0" w14:textId="168BD3A9" w:rsidR="008D143C" w:rsidRPr="004E14F0" w:rsidRDefault="00C05577" w:rsidP="00E06E77">
            <w:pPr>
              <w:numPr>
                <w:ilvl w:val="0"/>
                <w:numId w:val="6"/>
              </w:numPr>
            </w:pPr>
            <w:r>
              <w:t>10</w:t>
            </w:r>
            <w:r w:rsidR="00621029">
              <w:t>.</w:t>
            </w:r>
            <w:r w:rsidR="00134A24">
              <w:t>6</w:t>
            </w:r>
            <w:r w:rsidR="00C50DDC" w:rsidRPr="004E14F0">
              <w:t xml:space="preserve"> years’ experience</w:t>
            </w:r>
            <w:r w:rsidR="008E6980">
              <w:t xml:space="preserve"> as </w:t>
            </w:r>
            <w:r w:rsidR="008E6980" w:rsidRPr="004E14F0">
              <w:t>(</w:t>
            </w:r>
            <w:r w:rsidR="008E6980" w:rsidRPr="00BE1468">
              <w:rPr>
                <w:b/>
                <w:bCs/>
              </w:rPr>
              <w:t>Full Stack Product Developer</w:t>
            </w:r>
            <w:r w:rsidR="008E6980" w:rsidRPr="00BE1468">
              <w:rPr>
                <w:b/>
                <w:bCs/>
              </w:rPr>
              <w:t xml:space="preserve">, </w:t>
            </w:r>
            <w:r w:rsidR="004C4BCA" w:rsidRPr="00BE1468">
              <w:rPr>
                <w:b/>
                <w:bCs/>
              </w:rPr>
              <w:t xml:space="preserve">Team lead, </w:t>
            </w:r>
            <w:r w:rsidR="008E6980" w:rsidRPr="00BE1468">
              <w:rPr>
                <w:b/>
                <w:bCs/>
              </w:rPr>
              <w:t>Solution Architect</w:t>
            </w:r>
            <w:r w:rsidR="008E6980" w:rsidRPr="004E14F0">
              <w:t>)</w:t>
            </w:r>
            <w:r w:rsidR="00C50DDC" w:rsidRPr="004E14F0">
              <w:t xml:space="preserve"> in </w:t>
            </w:r>
            <w:r w:rsidR="008E6980" w:rsidRPr="004E14F0">
              <w:t xml:space="preserve">web-based </w:t>
            </w:r>
            <w:r w:rsidR="004C4BCA">
              <w:t>t</w:t>
            </w:r>
            <w:r w:rsidR="004C4BCA" w:rsidRPr="004E14F0">
              <w:t>est-</w:t>
            </w:r>
            <w:r w:rsidR="004C4BCA">
              <w:t>d</w:t>
            </w:r>
            <w:r w:rsidR="004C4BCA" w:rsidRPr="004E14F0">
              <w:t xml:space="preserve">riven, </w:t>
            </w:r>
            <w:r w:rsidR="004C4BCA">
              <w:t>b</w:t>
            </w:r>
            <w:r w:rsidR="004C4BCA" w:rsidRPr="004E14F0">
              <w:t xml:space="preserve">ehavior </w:t>
            </w:r>
            <w:r w:rsidR="004C4BCA">
              <w:t>d</w:t>
            </w:r>
            <w:r w:rsidR="004C4BCA" w:rsidRPr="004E14F0">
              <w:t xml:space="preserve">riven software </w:t>
            </w:r>
            <w:r w:rsidR="00C50DDC" w:rsidRPr="004E14F0">
              <w:t xml:space="preserve">application </w:t>
            </w:r>
            <w:r w:rsidR="008E6980">
              <w:t>d</w:t>
            </w:r>
            <w:r w:rsidR="00C50DDC" w:rsidRPr="004E14F0">
              <w:t xml:space="preserve">esign, </w:t>
            </w:r>
            <w:r w:rsidR="008E6980">
              <w:t>d</w:t>
            </w:r>
            <w:r w:rsidR="00C50DDC" w:rsidRPr="004E14F0">
              <w:t xml:space="preserve">evelopment, </w:t>
            </w:r>
            <w:r w:rsidR="008E6980">
              <w:t>m</w:t>
            </w:r>
            <w:r w:rsidR="00C50DDC" w:rsidRPr="004E14F0">
              <w:t xml:space="preserve">aintenance and </w:t>
            </w:r>
            <w:r w:rsidR="008E6980">
              <w:t>i</w:t>
            </w:r>
            <w:r w:rsidR="00C50DDC" w:rsidRPr="004E14F0">
              <w:t>nfrastructure professional with multiple domain Insurance, Banking, Payment, Cloud platform, AI based Chatbot</w:t>
            </w:r>
            <w:r w:rsidR="00DE0B89" w:rsidRPr="004E14F0">
              <w:t xml:space="preserve">. </w:t>
            </w:r>
          </w:p>
          <w:p w14:paraId="6CCCD052" w14:textId="5F116F6F" w:rsidR="003E5F4E" w:rsidRDefault="00C50DDC" w:rsidP="00994FA8">
            <w:pPr>
              <w:numPr>
                <w:ilvl w:val="0"/>
                <w:numId w:val="6"/>
              </w:numPr>
            </w:pPr>
            <w:r w:rsidRPr="004E14F0">
              <w:t>Understanding user’s requirements analysis and verification of User Requirement Documentation, Functional Specification and Technical Design Specification requirements, mapping them to system requirements and incorporating changes in the project as required</w:t>
            </w:r>
            <w:r w:rsidR="003E5F4E" w:rsidRPr="004E14F0">
              <w:t>.</w:t>
            </w:r>
          </w:p>
          <w:p w14:paraId="01B43533" w14:textId="43A48E65" w:rsidR="00FF6B73" w:rsidRDefault="00FF6B73" w:rsidP="00FF6B73">
            <w:pPr>
              <w:numPr>
                <w:ilvl w:val="0"/>
                <w:numId w:val="6"/>
              </w:numPr>
              <w:rPr>
                <w:b/>
                <w:bCs/>
              </w:rPr>
            </w:pPr>
            <w:r w:rsidRPr="004E14F0">
              <w:t>Having experience on</w:t>
            </w:r>
            <w:r w:rsidRPr="00FF6B73">
              <w:rPr>
                <w:b/>
                <w:bCs/>
              </w:rPr>
              <w:t xml:space="preserve"> PCF (Pivotal Cloud Foundry) AWS services. AZURE </w:t>
            </w:r>
            <w:r w:rsidR="0023406B">
              <w:rPr>
                <w:b/>
                <w:bCs/>
              </w:rPr>
              <w:t>D</w:t>
            </w:r>
            <w:r w:rsidRPr="00FF6B73">
              <w:rPr>
                <w:b/>
                <w:bCs/>
              </w:rPr>
              <w:t>evOps</w:t>
            </w:r>
            <w:r w:rsidR="001208B5">
              <w:rPr>
                <w:b/>
                <w:bCs/>
              </w:rPr>
              <w:t xml:space="preserve">, </w:t>
            </w:r>
            <w:r w:rsidR="001208B5" w:rsidRPr="00FF6B73">
              <w:rPr>
                <w:b/>
                <w:bCs/>
              </w:rPr>
              <w:t xml:space="preserve">Docker, </w:t>
            </w:r>
            <w:r w:rsidR="001208B5" w:rsidRPr="001208B5">
              <w:rPr>
                <w:b/>
                <w:bCs/>
              </w:rPr>
              <w:t>Bamboo</w:t>
            </w:r>
            <w:r w:rsidR="001208B5">
              <w:t>,</w:t>
            </w:r>
            <w:r w:rsidR="001208B5" w:rsidRPr="004E14F0">
              <w:t xml:space="preserve"> </w:t>
            </w:r>
            <w:r w:rsidR="001208B5" w:rsidRPr="001208B5">
              <w:rPr>
                <w:b/>
                <w:bCs/>
              </w:rPr>
              <w:t>Jenkins</w:t>
            </w:r>
            <w:r w:rsidR="001208B5">
              <w:rPr>
                <w:b/>
                <w:bCs/>
              </w:rPr>
              <w:t xml:space="preserve">, </w:t>
            </w:r>
            <w:r w:rsidR="001208B5" w:rsidRPr="00FF6B73">
              <w:rPr>
                <w:b/>
                <w:bCs/>
              </w:rPr>
              <w:t>Kubernetes</w:t>
            </w:r>
            <w:r w:rsidR="00C77048">
              <w:rPr>
                <w:b/>
                <w:bCs/>
              </w:rPr>
              <w:t>.</w:t>
            </w:r>
          </w:p>
          <w:p w14:paraId="4271DAD3" w14:textId="32C86A12" w:rsidR="00A735AA" w:rsidRPr="00FF6B73" w:rsidRDefault="00A735AA" w:rsidP="00FF6B73">
            <w:pPr>
              <w:numPr>
                <w:ilvl w:val="0"/>
                <w:numId w:val="6"/>
              </w:numPr>
              <w:rPr>
                <w:b/>
                <w:bCs/>
              </w:rPr>
            </w:pPr>
            <w:r w:rsidRPr="00A735AA">
              <w:t>Having experience in AMQP services like</w:t>
            </w:r>
            <w:r>
              <w:rPr>
                <w:b/>
                <w:bCs/>
              </w:rPr>
              <w:t xml:space="preserve"> JMS, RabbitMQ and IBM MQ</w:t>
            </w:r>
          </w:p>
          <w:p w14:paraId="01BEB0B3" w14:textId="576D257A" w:rsidR="008D143C" w:rsidRDefault="00A735AA" w:rsidP="00994FA8">
            <w:pPr>
              <w:numPr>
                <w:ilvl w:val="0"/>
                <w:numId w:val="6"/>
              </w:numPr>
            </w:pPr>
            <w:r>
              <w:t>D</w:t>
            </w:r>
            <w:r w:rsidRPr="004E14F0">
              <w:t xml:space="preserve">esign architecture </w:t>
            </w:r>
            <w:r>
              <w:t>and d</w:t>
            </w:r>
            <w:r w:rsidRPr="004E14F0">
              <w:t xml:space="preserve">eveloped number of Microservices using </w:t>
            </w:r>
            <w:r w:rsidR="006810B4" w:rsidRPr="004E14F0">
              <w:t xml:space="preserve">Java / J2EE Technologies, along with Frameworks, Spring, </w:t>
            </w:r>
            <w:r w:rsidR="006810B4" w:rsidRPr="0020615A">
              <w:rPr>
                <w:b/>
                <w:bCs/>
              </w:rPr>
              <w:t>Sprint Boot</w:t>
            </w:r>
            <w:r w:rsidR="006810B4" w:rsidRPr="004E14F0">
              <w:t>, Spring-Cloud,</w:t>
            </w:r>
            <w:r w:rsidR="00C403D8">
              <w:t xml:space="preserve"> WebSocket,</w:t>
            </w:r>
            <w:r w:rsidR="006810B4" w:rsidRPr="004E14F0">
              <w:t xml:space="preserve"> Spring data JPA, Hibernate, XMLs, Apache CXF, SOAP REST based Webservices/Servlet, </w:t>
            </w:r>
            <w:r w:rsidR="00C539BA" w:rsidRPr="004E14F0">
              <w:t>Struts, SOAP</w:t>
            </w:r>
            <w:r w:rsidR="006810B4" w:rsidRPr="004E14F0">
              <w:t xml:space="preserve"> Web Services, DRL, Drool Rule</w:t>
            </w:r>
            <w:r w:rsidR="00DE0B89" w:rsidRPr="004E14F0">
              <w:t xml:space="preserve">. </w:t>
            </w:r>
          </w:p>
          <w:p w14:paraId="414966BD" w14:textId="564DA2DA" w:rsidR="00C539BA" w:rsidRDefault="00C539BA" w:rsidP="00C539BA">
            <w:pPr>
              <w:numPr>
                <w:ilvl w:val="0"/>
                <w:numId w:val="6"/>
              </w:numPr>
            </w:pPr>
            <w:r w:rsidRPr="004E14F0">
              <w:t>Experience in database development using Oracle, MySQL, Postgres SQL, Derby, NO SQL.</w:t>
            </w:r>
          </w:p>
          <w:p w14:paraId="7B6D5A3C" w14:textId="6D586341" w:rsidR="00C539BA" w:rsidRPr="004E14F0" w:rsidRDefault="00C539BA" w:rsidP="00C539BA">
            <w:pPr>
              <w:numPr>
                <w:ilvl w:val="0"/>
                <w:numId w:val="6"/>
              </w:numPr>
            </w:pPr>
            <w:r>
              <w:t xml:space="preserve">UI experience in </w:t>
            </w:r>
            <w:r w:rsidRPr="00C8610A">
              <w:rPr>
                <w:b/>
                <w:bCs/>
              </w:rPr>
              <w:t xml:space="preserve">Angular, </w:t>
            </w:r>
            <w:r w:rsidR="00C8610A" w:rsidRPr="00C8610A">
              <w:rPr>
                <w:b/>
                <w:bCs/>
              </w:rPr>
              <w:t>Stencil JS</w:t>
            </w:r>
            <w:r w:rsidR="00C8610A" w:rsidRPr="004E14F0">
              <w:t xml:space="preserve"> </w:t>
            </w:r>
            <w:r w:rsidRPr="004E14F0">
              <w:t>JavaScript, jQuery, HTML, CSS, XML, FTL, Servlets</w:t>
            </w:r>
            <w:r>
              <w:t>/</w:t>
            </w:r>
            <w:r w:rsidRPr="004E14F0">
              <w:t>JSPs, JSTL</w:t>
            </w:r>
          </w:p>
          <w:p w14:paraId="0B8D74DC" w14:textId="173ACF78" w:rsidR="008D143C" w:rsidRPr="004E14F0" w:rsidRDefault="00C82713" w:rsidP="00994FA8">
            <w:pPr>
              <w:numPr>
                <w:ilvl w:val="0"/>
                <w:numId w:val="6"/>
              </w:numPr>
            </w:pPr>
            <w:r w:rsidRPr="004E14F0">
              <w:t xml:space="preserve">Having real time working experience in large, distributed Scale Agile development process with tools like Jenkins, Docker, Git, Bitbucket, JIRA, ALM, Jenkins, Bamboo, AWS server, PCF (Pivotal Cloud Foundry) GitHub, SVN, Perforce, </w:t>
            </w:r>
            <w:r w:rsidR="00A735AA" w:rsidRPr="004E14F0">
              <w:t>Bugzilla</w:t>
            </w:r>
            <w:r w:rsidRPr="004E14F0">
              <w:t>, Maven, Gradle, SonarQube</w:t>
            </w:r>
            <w:r w:rsidR="00DE0B89" w:rsidRPr="004E14F0">
              <w:t xml:space="preserve">. </w:t>
            </w:r>
          </w:p>
          <w:p w14:paraId="2F0FE93F" w14:textId="1807732C" w:rsidR="003E5F4E" w:rsidRPr="004E14F0" w:rsidRDefault="00C56227" w:rsidP="0000737C">
            <w:pPr>
              <w:numPr>
                <w:ilvl w:val="0"/>
                <w:numId w:val="6"/>
              </w:numPr>
            </w:pPr>
            <w:r w:rsidRPr="004E14F0">
              <w:t>Well versed and experienced on Application Security using Spring-Security, JPA repository</w:t>
            </w:r>
            <w:r w:rsidR="003E5F4E" w:rsidRPr="004E14F0">
              <w:t>.</w:t>
            </w:r>
          </w:p>
          <w:p w14:paraId="22F3836A" w14:textId="340130BD" w:rsidR="003E5F4E" w:rsidRPr="004E14F0" w:rsidRDefault="00C56227" w:rsidP="00994FA8">
            <w:pPr>
              <w:numPr>
                <w:ilvl w:val="0"/>
                <w:numId w:val="6"/>
              </w:numPr>
            </w:pPr>
            <w:r w:rsidRPr="004E14F0">
              <w:t xml:space="preserve">Extensive experience in Unit Testing, </w:t>
            </w:r>
            <w:r w:rsidR="00C539BA">
              <w:t xml:space="preserve">using Junit, Mockito, power Mockito </w:t>
            </w:r>
            <w:r w:rsidR="00C539BA" w:rsidRPr="004E14F0">
              <w:t xml:space="preserve">Spock testing framework </w:t>
            </w:r>
            <w:r w:rsidRPr="004E14F0">
              <w:t>Integration Testing</w:t>
            </w:r>
            <w:r w:rsidR="00C539BA">
              <w:t>, Karma jasmine</w:t>
            </w:r>
            <w:r w:rsidR="003E5F4E" w:rsidRPr="004E14F0">
              <w:t>.</w:t>
            </w:r>
          </w:p>
          <w:p w14:paraId="1A58C9B6" w14:textId="4B32D659" w:rsidR="003E5F4E" w:rsidRPr="004E14F0" w:rsidRDefault="00C56227" w:rsidP="00994FA8">
            <w:pPr>
              <w:numPr>
                <w:ilvl w:val="0"/>
                <w:numId w:val="6"/>
              </w:numPr>
            </w:pPr>
            <w:r w:rsidRPr="004E14F0">
              <w:t xml:space="preserve">Having real time experience of integrating third party application like CyberSource, PayPal, </w:t>
            </w:r>
            <w:proofErr w:type="spellStart"/>
            <w:r w:rsidRPr="004E14F0">
              <w:t>xMatters</w:t>
            </w:r>
            <w:proofErr w:type="spellEnd"/>
            <w:r w:rsidRPr="004E14F0">
              <w:t xml:space="preserve">, RabbitMQ, </w:t>
            </w:r>
            <w:proofErr w:type="spellStart"/>
            <w:r w:rsidRPr="004E14F0">
              <w:t>Kie</w:t>
            </w:r>
            <w:proofErr w:type="spellEnd"/>
            <w:r w:rsidRPr="004E14F0">
              <w:t xml:space="preserve"> workbench SonarQube in application</w:t>
            </w:r>
          </w:p>
          <w:p w14:paraId="4D95D28F" w14:textId="77777777" w:rsidR="00FF02C5" w:rsidRPr="004E14F0" w:rsidRDefault="00FF02C5" w:rsidP="00FF6B73">
            <w:pPr>
              <w:ind w:left="360"/>
            </w:pPr>
          </w:p>
        </w:tc>
      </w:tr>
    </w:tbl>
    <w:p w14:paraId="00FDE302" w14:textId="34205932" w:rsidR="00117A77" w:rsidRPr="004E14F0" w:rsidRDefault="005E4469" w:rsidP="005E4469">
      <w:pPr>
        <w:rPr>
          <w:b/>
          <w:color w:val="0000FF"/>
        </w:rPr>
      </w:pPr>
      <w:r w:rsidRPr="004E14F0">
        <w:rPr>
          <w:b/>
          <w:color w:val="0000FF"/>
        </w:rPr>
        <w:t xml:space="preserve">                                                     </w:t>
      </w:r>
      <w:r w:rsidR="00117A77" w:rsidRPr="004E14F0">
        <w:rPr>
          <w:b/>
          <w:color w:val="0000FF"/>
        </w:rPr>
        <w:t>COMPETENCIES</w:t>
      </w:r>
    </w:p>
    <w:p w14:paraId="3E317843" w14:textId="77777777" w:rsidR="005E4469" w:rsidRPr="004E14F0" w:rsidRDefault="005E4469" w:rsidP="005E4469">
      <w:pPr>
        <w:rPr>
          <w:b/>
          <w:color w:val="0000FF"/>
          <w:u w:val="single"/>
        </w:rPr>
      </w:pPr>
    </w:p>
    <w:tbl>
      <w:tblPr>
        <w:tblW w:w="11340"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9072"/>
      </w:tblGrid>
      <w:tr w:rsidR="00E77330" w:rsidRPr="004E14F0" w14:paraId="0AF1151D" w14:textId="77777777" w:rsidTr="00417F87">
        <w:trPr>
          <w:trHeight w:val="140"/>
        </w:trPr>
        <w:tc>
          <w:tcPr>
            <w:tcW w:w="2268" w:type="dxa"/>
            <w:shd w:val="clear" w:color="auto" w:fill="E6E6E6"/>
          </w:tcPr>
          <w:p w14:paraId="715CFBD4" w14:textId="77777777" w:rsidR="00E77330" w:rsidRPr="004E14F0" w:rsidRDefault="00E77330" w:rsidP="0000737C">
            <w:pPr>
              <w:pStyle w:val="Heading3"/>
              <w:tabs>
                <w:tab w:val="left" w:pos="0"/>
              </w:tabs>
              <w:snapToGrid w:val="0"/>
              <w:rPr>
                <w:rFonts w:eastAsia="Calibri"/>
                <w:bCs/>
                <w:i w:val="0"/>
                <w:sz w:val="24"/>
                <w:szCs w:val="24"/>
                <w:lang w:eastAsia="en-US"/>
              </w:rPr>
            </w:pPr>
            <w:r w:rsidRPr="004E14F0">
              <w:rPr>
                <w:rFonts w:eastAsia="Calibri"/>
                <w:bCs/>
                <w:i w:val="0"/>
                <w:sz w:val="24"/>
                <w:szCs w:val="24"/>
                <w:lang w:eastAsia="en-US"/>
              </w:rPr>
              <w:t>Category</w:t>
            </w:r>
          </w:p>
        </w:tc>
        <w:tc>
          <w:tcPr>
            <w:tcW w:w="9072" w:type="dxa"/>
            <w:shd w:val="clear" w:color="auto" w:fill="E6E6E6"/>
          </w:tcPr>
          <w:p w14:paraId="1735EDD0" w14:textId="56E8DA46" w:rsidR="00E77330" w:rsidRPr="004E14F0" w:rsidRDefault="009532F7" w:rsidP="009532F7">
            <w:pPr>
              <w:snapToGrid w:val="0"/>
              <w:rPr>
                <w:rFonts w:eastAsia="Calibri"/>
                <w:b/>
                <w:bCs/>
                <w:lang w:eastAsia="en-US"/>
              </w:rPr>
            </w:pPr>
            <w:r>
              <w:rPr>
                <w:rFonts w:eastAsia="Calibri"/>
                <w:b/>
                <w:bCs/>
                <w:lang w:eastAsia="en-US"/>
              </w:rPr>
              <w:t xml:space="preserve">                                      </w:t>
            </w:r>
            <w:r w:rsidR="00E77330" w:rsidRPr="004E14F0">
              <w:rPr>
                <w:rFonts w:eastAsia="Calibri"/>
                <w:b/>
                <w:bCs/>
                <w:lang w:eastAsia="en-US"/>
              </w:rPr>
              <w:t>Major Skills</w:t>
            </w:r>
          </w:p>
        </w:tc>
      </w:tr>
      <w:tr w:rsidR="00E77330" w:rsidRPr="004E14F0" w14:paraId="36917278" w14:textId="77777777" w:rsidTr="00417F87">
        <w:trPr>
          <w:trHeight w:val="140"/>
        </w:trPr>
        <w:tc>
          <w:tcPr>
            <w:tcW w:w="2268" w:type="dxa"/>
            <w:shd w:val="clear" w:color="auto" w:fill="E6E6E6"/>
          </w:tcPr>
          <w:p w14:paraId="5DC3B720" w14:textId="4E820AD4" w:rsidR="00E77330" w:rsidRPr="004E14F0" w:rsidRDefault="00E77330" w:rsidP="0000737C">
            <w:pPr>
              <w:pStyle w:val="Heading3"/>
              <w:tabs>
                <w:tab w:val="left" w:pos="0"/>
              </w:tabs>
              <w:snapToGrid w:val="0"/>
              <w:rPr>
                <w:rFonts w:eastAsia="Calibri"/>
                <w:bCs/>
                <w:i w:val="0"/>
                <w:sz w:val="24"/>
                <w:szCs w:val="24"/>
                <w:lang w:eastAsia="en-US"/>
              </w:rPr>
            </w:pPr>
            <w:r w:rsidRPr="004E14F0">
              <w:rPr>
                <w:rFonts w:eastAsia="Calibri"/>
                <w:bCs/>
                <w:i w:val="0"/>
                <w:sz w:val="24"/>
                <w:szCs w:val="24"/>
                <w:lang w:eastAsia="en-US"/>
              </w:rPr>
              <w:t xml:space="preserve">Domains </w:t>
            </w:r>
          </w:p>
        </w:tc>
        <w:tc>
          <w:tcPr>
            <w:tcW w:w="9072" w:type="dxa"/>
            <w:shd w:val="clear" w:color="auto" w:fill="auto"/>
          </w:tcPr>
          <w:p w14:paraId="38552C4E" w14:textId="5BD76486" w:rsidR="00E77330" w:rsidRPr="004E14F0" w:rsidRDefault="00F77E14" w:rsidP="0000737C">
            <w:pPr>
              <w:overflowPunct w:val="0"/>
              <w:autoSpaceDE w:val="0"/>
              <w:jc w:val="both"/>
              <w:textAlignment w:val="baseline"/>
              <w:rPr>
                <w:rFonts w:eastAsia="Calibri"/>
                <w:lang w:eastAsia="en-US"/>
              </w:rPr>
            </w:pPr>
            <w:r w:rsidRPr="004E14F0">
              <w:rPr>
                <w:rFonts w:eastAsia="Calibri"/>
                <w:b/>
                <w:bCs/>
                <w:lang w:eastAsia="en-US"/>
              </w:rPr>
              <w:t>Insurance, Banking, Payment, Cloud platform, AI based Chatbot</w:t>
            </w:r>
          </w:p>
        </w:tc>
      </w:tr>
      <w:tr w:rsidR="00E77330" w:rsidRPr="004E14F0" w14:paraId="6AB04B44" w14:textId="77777777" w:rsidTr="00417F87">
        <w:trPr>
          <w:trHeight w:val="140"/>
        </w:trPr>
        <w:tc>
          <w:tcPr>
            <w:tcW w:w="2268" w:type="dxa"/>
            <w:shd w:val="clear" w:color="auto" w:fill="E6E6E6"/>
          </w:tcPr>
          <w:p w14:paraId="04E14009" w14:textId="77777777" w:rsidR="00E77330" w:rsidRPr="004E14F0" w:rsidRDefault="00E77330" w:rsidP="0000737C">
            <w:pPr>
              <w:pStyle w:val="Heading3"/>
              <w:tabs>
                <w:tab w:val="left" w:pos="0"/>
              </w:tabs>
              <w:snapToGrid w:val="0"/>
              <w:rPr>
                <w:rFonts w:eastAsia="Calibri"/>
                <w:bCs/>
                <w:i w:val="0"/>
                <w:sz w:val="24"/>
                <w:szCs w:val="24"/>
                <w:lang w:eastAsia="en-US"/>
              </w:rPr>
            </w:pPr>
            <w:r w:rsidRPr="004E14F0">
              <w:rPr>
                <w:rFonts w:eastAsia="Calibri"/>
                <w:bCs/>
                <w:i w:val="0"/>
                <w:sz w:val="24"/>
                <w:szCs w:val="24"/>
                <w:lang w:eastAsia="en-US"/>
              </w:rPr>
              <w:t>Tools &amp; Techniques</w:t>
            </w:r>
          </w:p>
        </w:tc>
        <w:tc>
          <w:tcPr>
            <w:tcW w:w="9072" w:type="dxa"/>
            <w:shd w:val="clear" w:color="auto" w:fill="auto"/>
          </w:tcPr>
          <w:p w14:paraId="5C1D4A17" w14:textId="1360981B" w:rsidR="005606A3" w:rsidRPr="004E14F0" w:rsidRDefault="00417F87" w:rsidP="0000737C">
            <w:pPr>
              <w:overflowPunct w:val="0"/>
              <w:autoSpaceDE w:val="0"/>
              <w:jc w:val="both"/>
              <w:textAlignment w:val="baseline"/>
              <w:rPr>
                <w:rFonts w:eastAsia="Calibri"/>
                <w:lang w:eastAsia="en-US"/>
              </w:rPr>
            </w:pPr>
            <w:r w:rsidRPr="004E14F0">
              <w:t>Java/J2</w:t>
            </w:r>
            <w:r w:rsidR="00C403D8" w:rsidRPr="004E14F0">
              <w:t>EE,</w:t>
            </w:r>
            <w:r w:rsidRPr="004E14F0">
              <w:t xml:space="preserve"> Spring, Sprint Boot, Spring-Cloud, Spring data JPA,</w:t>
            </w:r>
            <w:r w:rsidR="00C403D8">
              <w:t xml:space="preserve"> WebSocket,</w:t>
            </w:r>
            <w:r w:rsidRPr="004E14F0">
              <w:t xml:space="preserve"> Hibernate, XMLs, Apache CXF, Struts, JMS, Rabbit MQ, Webservices (SOAP &amp; Restful), Oracle DB, PostgreSQL SQL, Derby DB, Servlets, JSPs, JSTL, AngularJS, Angular, JavaScript, </w:t>
            </w:r>
            <w:r w:rsidR="006D3466" w:rsidRPr="004E14F0">
              <w:t>jQuery</w:t>
            </w:r>
            <w:r w:rsidRPr="004E14F0">
              <w:t>, HTML, CSS, XML, FTL, JSON, DRL, Drool Rule Maven, Gradle, Grails-Groovy, Spock testing framework. Jenkins for service deployment, Bitbucket, GitHub</w:t>
            </w:r>
          </w:p>
        </w:tc>
      </w:tr>
      <w:tr w:rsidR="00E77330" w:rsidRPr="004E14F0" w14:paraId="200046EE" w14:textId="77777777" w:rsidTr="00417F87">
        <w:trPr>
          <w:trHeight w:val="140"/>
        </w:trPr>
        <w:tc>
          <w:tcPr>
            <w:tcW w:w="2268" w:type="dxa"/>
            <w:shd w:val="clear" w:color="auto" w:fill="E6E6E6"/>
          </w:tcPr>
          <w:p w14:paraId="37C68EB0" w14:textId="77777777" w:rsidR="00E77330" w:rsidRPr="004E14F0" w:rsidRDefault="00E77330" w:rsidP="0000737C">
            <w:pPr>
              <w:pStyle w:val="Heading3"/>
              <w:tabs>
                <w:tab w:val="left" w:pos="0"/>
              </w:tabs>
              <w:snapToGrid w:val="0"/>
              <w:rPr>
                <w:rFonts w:eastAsia="Calibri"/>
                <w:bCs/>
                <w:i w:val="0"/>
                <w:sz w:val="24"/>
                <w:szCs w:val="24"/>
                <w:lang w:eastAsia="en-US"/>
              </w:rPr>
            </w:pPr>
            <w:r w:rsidRPr="004E14F0">
              <w:rPr>
                <w:rFonts w:eastAsia="Calibri"/>
                <w:bCs/>
                <w:i w:val="0"/>
                <w:sz w:val="24"/>
                <w:szCs w:val="24"/>
                <w:lang w:eastAsia="en-US"/>
              </w:rPr>
              <w:t>Databases</w:t>
            </w:r>
          </w:p>
        </w:tc>
        <w:tc>
          <w:tcPr>
            <w:tcW w:w="9072" w:type="dxa"/>
            <w:shd w:val="clear" w:color="auto" w:fill="auto"/>
          </w:tcPr>
          <w:p w14:paraId="575CD911" w14:textId="075A4982" w:rsidR="00E77330" w:rsidRPr="004E14F0" w:rsidRDefault="00417F87" w:rsidP="0000737C">
            <w:pPr>
              <w:jc w:val="both"/>
              <w:rPr>
                <w:rFonts w:eastAsia="Calibri"/>
                <w:lang w:eastAsia="en-US"/>
              </w:rPr>
            </w:pPr>
            <w:r w:rsidRPr="004E14F0">
              <w:t>Oracle, My SQL, PostgreSQL SQL, Derby, NO SQL</w:t>
            </w:r>
          </w:p>
        </w:tc>
      </w:tr>
      <w:tr w:rsidR="00E77330" w:rsidRPr="004E14F0" w14:paraId="04FB52EC" w14:textId="77777777" w:rsidTr="00417F87">
        <w:trPr>
          <w:trHeight w:val="140"/>
        </w:trPr>
        <w:tc>
          <w:tcPr>
            <w:tcW w:w="2268" w:type="dxa"/>
            <w:shd w:val="clear" w:color="auto" w:fill="E6E6E6"/>
          </w:tcPr>
          <w:p w14:paraId="45ADE590" w14:textId="77777777" w:rsidR="00E77330" w:rsidRPr="004E14F0" w:rsidRDefault="00E77330" w:rsidP="0000737C">
            <w:pPr>
              <w:pStyle w:val="Heading3"/>
              <w:tabs>
                <w:tab w:val="left" w:pos="0"/>
              </w:tabs>
              <w:snapToGrid w:val="0"/>
              <w:rPr>
                <w:rFonts w:eastAsia="Calibri"/>
                <w:bCs/>
                <w:i w:val="0"/>
                <w:sz w:val="24"/>
                <w:szCs w:val="24"/>
                <w:lang w:eastAsia="en-US"/>
              </w:rPr>
            </w:pPr>
            <w:r w:rsidRPr="004E14F0">
              <w:rPr>
                <w:rFonts w:eastAsia="Calibri"/>
                <w:bCs/>
                <w:i w:val="0"/>
                <w:sz w:val="24"/>
                <w:szCs w:val="24"/>
                <w:lang w:eastAsia="en-US"/>
              </w:rPr>
              <w:t>Software Tools</w:t>
            </w:r>
          </w:p>
        </w:tc>
        <w:tc>
          <w:tcPr>
            <w:tcW w:w="9072" w:type="dxa"/>
            <w:shd w:val="clear" w:color="auto" w:fill="auto"/>
          </w:tcPr>
          <w:p w14:paraId="3B4C9BA1" w14:textId="388D02BA" w:rsidR="00E77330" w:rsidRPr="004E14F0" w:rsidRDefault="00417F87" w:rsidP="0000737C">
            <w:pPr>
              <w:snapToGrid w:val="0"/>
              <w:jc w:val="both"/>
              <w:rPr>
                <w:rFonts w:eastAsia="Calibri"/>
                <w:lang w:eastAsia="en-US"/>
              </w:rPr>
            </w:pPr>
            <w:r w:rsidRPr="004E14F0">
              <w:t>Eclipse, IntelliJ Idea, Visual Studio code, Jira, Jenkins, ALM</w:t>
            </w:r>
          </w:p>
        </w:tc>
      </w:tr>
      <w:tr w:rsidR="00E77330" w:rsidRPr="004E14F0" w14:paraId="46C36432" w14:textId="77777777" w:rsidTr="00417F87">
        <w:trPr>
          <w:trHeight w:val="140"/>
        </w:trPr>
        <w:tc>
          <w:tcPr>
            <w:tcW w:w="2268" w:type="dxa"/>
            <w:shd w:val="clear" w:color="auto" w:fill="E6E6E6"/>
          </w:tcPr>
          <w:p w14:paraId="38A8DCA2" w14:textId="77777777" w:rsidR="00E77330" w:rsidRPr="004E14F0" w:rsidRDefault="00E77330" w:rsidP="0000737C">
            <w:pPr>
              <w:pStyle w:val="Heading3"/>
              <w:tabs>
                <w:tab w:val="left" w:pos="0"/>
              </w:tabs>
              <w:snapToGrid w:val="0"/>
              <w:rPr>
                <w:rFonts w:eastAsia="Calibri"/>
                <w:bCs/>
                <w:i w:val="0"/>
                <w:sz w:val="24"/>
                <w:szCs w:val="24"/>
                <w:lang w:eastAsia="en-US"/>
              </w:rPr>
            </w:pPr>
            <w:r w:rsidRPr="004E14F0">
              <w:rPr>
                <w:rFonts w:eastAsia="Calibri"/>
                <w:bCs/>
                <w:i w:val="0"/>
                <w:sz w:val="24"/>
                <w:szCs w:val="24"/>
                <w:lang w:eastAsia="en-US"/>
              </w:rPr>
              <w:t>Operating Systems</w:t>
            </w:r>
          </w:p>
        </w:tc>
        <w:tc>
          <w:tcPr>
            <w:tcW w:w="9072" w:type="dxa"/>
            <w:shd w:val="clear" w:color="auto" w:fill="auto"/>
          </w:tcPr>
          <w:p w14:paraId="412515D5" w14:textId="3BA388C0" w:rsidR="00E77330" w:rsidRPr="004E14F0" w:rsidRDefault="00417F87" w:rsidP="0000737C">
            <w:pPr>
              <w:jc w:val="both"/>
              <w:rPr>
                <w:rFonts w:eastAsia="Calibri"/>
                <w:lang w:eastAsia="en-US"/>
              </w:rPr>
            </w:pPr>
            <w:r w:rsidRPr="004E14F0">
              <w:t>Mac, Windows, UNIX, LINUX</w:t>
            </w:r>
          </w:p>
        </w:tc>
      </w:tr>
    </w:tbl>
    <w:p w14:paraId="50E7A782" w14:textId="77777777" w:rsidR="00117A77" w:rsidRPr="004E14F0" w:rsidRDefault="00117A77" w:rsidP="0000737C"/>
    <w:p w14:paraId="6FF71DA1" w14:textId="77777777" w:rsidR="002E2DE0" w:rsidRPr="004E14F0" w:rsidRDefault="002E2DE0" w:rsidP="0000737C">
      <w:pPr>
        <w:jc w:val="center"/>
        <w:rPr>
          <w:b/>
          <w:color w:val="0000FF"/>
          <w:u w:val="single"/>
        </w:rPr>
      </w:pPr>
    </w:p>
    <w:p w14:paraId="75E707A6" w14:textId="77777777" w:rsidR="002E2DE0" w:rsidRPr="004E14F0" w:rsidRDefault="002E2DE0" w:rsidP="0000737C">
      <w:pPr>
        <w:jc w:val="center"/>
        <w:rPr>
          <w:b/>
          <w:color w:val="0000FF"/>
          <w:u w:val="single"/>
        </w:rPr>
      </w:pPr>
    </w:p>
    <w:p w14:paraId="6211FBCB" w14:textId="7638A38B" w:rsidR="00117A77" w:rsidRPr="004E14F0" w:rsidRDefault="00117A77" w:rsidP="0000737C">
      <w:pPr>
        <w:jc w:val="center"/>
        <w:rPr>
          <w:b/>
          <w:color w:val="0000FF"/>
          <w:u w:val="single"/>
        </w:rPr>
      </w:pPr>
      <w:r w:rsidRPr="004E14F0">
        <w:rPr>
          <w:b/>
          <w:color w:val="0000FF"/>
          <w:u w:val="single"/>
        </w:rPr>
        <w:lastRenderedPageBreak/>
        <w:t>PROFESSIONAL EX</w:t>
      </w:r>
      <w:r w:rsidR="004F62E6" w:rsidRPr="004E14F0">
        <w:rPr>
          <w:b/>
          <w:color w:val="0000FF"/>
          <w:u w:val="single"/>
        </w:rPr>
        <w:t>PERIENCE</w:t>
      </w:r>
    </w:p>
    <w:p w14:paraId="66F58538" w14:textId="77777777" w:rsidR="004F62E6" w:rsidRPr="004E14F0" w:rsidRDefault="004F62E6" w:rsidP="0000737C">
      <w:pPr>
        <w:rPr>
          <w:b/>
          <w:color w:val="0000FF"/>
          <w:u w:val="single"/>
        </w:rPr>
      </w:pPr>
    </w:p>
    <w:tbl>
      <w:tblPr>
        <w:tblW w:w="11340" w:type="dxa"/>
        <w:tblInd w:w="-1139" w:type="dxa"/>
        <w:tblLayout w:type="fixed"/>
        <w:tblLook w:val="0000" w:firstRow="0" w:lastRow="0" w:firstColumn="0" w:lastColumn="0" w:noHBand="0" w:noVBand="0"/>
      </w:tblPr>
      <w:tblGrid>
        <w:gridCol w:w="11340"/>
      </w:tblGrid>
      <w:tr w:rsidR="00117A77" w:rsidRPr="004E14F0" w14:paraId="6E99A85F" w14:textId="77777777" w:rsidTr="002E19B2">
        <w:trPr>
          <w:tblHeader/>
        </w:trPr>
        <w:tc>
          <w:tcPr>
            <w:tcW w:w="11340" w:type="dxa"/>
            <w:tcBorders>
              <w:top w:val="single" w:sz="4" w:space="0" w:color="808080"/>
              <w:left w:val="single" w:sz="4" w:space="0" w:color="808080"/>
              <w:bottom w:val="single" w:sz="4" w:space="0" w:color="808080"/>
              <w:right w:val="single" w:sz="4" w:space="0" w:color="808080"/>
            </w:tcBorders>
            <w:shd w:val="clear" w:color="auto" w:fill="E6E6E6"/>
          </w:tcPr>
          <w:p w14:paraId="74049373" w14:textId="622EC5AE" w:rsidR="00117A77" w:rsidRPr="004E14F0" w:rsidRDefault="00117A77" w:rsidP="0000737C">
            <w:pPr>
              <w:snapToGrid w:val="0"/>
              <w:rPr>
                <w:b/>
              </w:rPr>
            </w:pPr>
          </w:p>
        </w:tc>
      </w:tr>
      <w:tr w:rsidR="00117A77" w:rsidRPr="004E14F0" w14:paraId="57394E25" w14:textId="77777777" w:rsidTr="002E19B2">
        <w:tc>
          <w:tcPr>
            <w:tcW w:w="11340" w:type="dxa"/>
            <w:tcBorders>
              <w:left w:val="single" w:sz="4" w:space="0" w:color="808080"/>
              <w:bottom w:val="single" w:sz="4" w:space="0" w:color="808080"/>
              <w:right w:val="single" w:sz="4" w:space="0" w:color="808080"/>
            </w:tcBorders>
            <w:shd w:val="clear" w:color="auto" w:fill="auto"/>
          </w:tcPr>
          <w:p w14:paraId="0CBD3CD6" w14:textId="4CB2CE33" w:rsidR="0058718F" w:rsidRPr="004E14F0" w:rsidRDefault="0058718F" w:rsidP="0058718F">
            <w:pPr>
              <w:pBdr>
                <w:top w:val="single" w:sz="4" w:space="1" w:color="auto"/>
                <w:left w:val="single" w:sz="4" w:space="4" w:color="auto"/>
                <w:bottom w:val="single" w:sz="4" w:space="1" w:color="auto"/>
                <w:right w:val="single" w:sz="4" w:space="4" w:color="auto"/>
                <w:between w:val="single" w:sz="4" w:space="1" w:color="auto"/>
                <w:bar w:val="single" w:sz="4" w:color="auto"/>
              </w:pBdr>
              <w:snapToGrid w:val="0"/>
              <w:rPr>
                <w:b/>
              </w:rPr>
            </w:pPr>
            <w:r>
              <w:rPr>
                <w:b/>
              </w:rPr>
              <w:t>Zensar technology (Since Feb 2021 to till Date)</w:t>
            </w:r>
          </w:p>
          <w:p w14:paraId="168800F4" w14:textId="5DE70840" w:rsidR="00B53130" w:rsidRPr="004E14F0" w:rsidRDefault="00B53130" w:rsidP="00B53130">
            <w:pPr>
              <w:pBdr>
                <w:top w:val="single" w:sz="4" w:space="1" w:color="auto"/>
                <w:left w:val="single" w:sz="4" w:space="4" w:color="auto"/>
                <w:bottom w:val="single" w:sz="4" w:space="1" w:color="auto"/>
                <w:right w:val="single" w:sz="4" w:space="4" w:color="auto"/>
                <w:between w:val="single" w:sz="4" w:space="1" w:color="auto"/>
                <w:bar w:val="single" w:sz="4" w:color="auto"/>
              </w:pBdr>
              <w:snapToGrid w:val="0"/>
              <w:rPr>
                <w:b/>
              </w:rPr>
            </w:pPr>
            <w:r w:rsidRPr="004E14F0">
              <w:rPr>
                <w:b/>
              </w:rPr>
              <w:t xml:space="preserve">Project:  </w:t>
            </w:r>
            <w:r w:rsidR="008673AA" w:rsidRPr="008673AA">
              <w:rPr>
                <w:rFonts w:eastAsia="Calibri"/>
                <w:b/>
                <w:bCs/>
                <w:lang w:eastAsia="en-US"/>
              </w:rPr>
              <w:t xml:space="preserve">Old Mutual​ Medical Fees - Rewrite​ </w:t>
            </w:r>
            <w:r w:rsidR="006B25BF">
              <w:rPr>
                <w:rFonts w:eastAsia="Calibri"/>
                <w:b/>
                <w:bCs/>
                <w:lang w:eastAsia="en-US"/>
              </w:rPr>
              <w:t xml:space="preserve">Modernization project </w:t>
            </w:r>
            <w:r w:rsidRPr="004E14F0">
              <w:rPr>
                <w:b/>
              </w:rPr>
              <w:t>(</w:t>
            </w:r>
            <w:r w:rsidR="008673AA" w:rsidRPr="008673AA">
              <w:rPr>
                <w:rFonts w:eastAsia="Calibri"/>
                <w:b/>
                <w:bCs/>
                <w:lang w:eastAsia="en-US"/>
              </w:rPr>
              <w:t>Old Mutual​</w:t>
            </w:r>
            <w:r w:rsidR="004A2255">
              <w:rPr>
                <w:rFonts w:eastAsia="Calibri"/>
                <w:b/>
                <w:bCs/>
                <w:lang w:eastAsia="en-US"/>
              </w:rPr>
              <w:t xml:space="preserve">- </w:t>
            </w:r>
            <w:r w:rsidR="004A2255">
              <w:rPr>
                <w:b/>
              </w:rPr>
              <w:t>–</w:t>
            </w:r>
            <w:r w:rsidR="004A2255" w:rsidRPr="004E14F0">
              <w:rPr>
                <w:b/>
              </w:rPr>
              <w:t xml:space="preserve"> </w:t>
            </w:r>
            <w:r w:rsidR="004A2255">
              <w:rPr>
                <w:b/>
              </w:rPr>
              <w:t>South Africa</w:t>
            </w:r>
            <w:r w:rsidRPr="004E14F0">
              <w:rPr>
                <w:b/>
              </w:rPr>
              <w:t xml:space="preserve">) </w:t>
            </w:r>
          </w:p>
          <w:p w14:paraId="57FC63E1" w14:textId="3D39B975" w:rsidR="00B53130" w:rsidRPr="004E14F0" w:rsidRDefault="00B53130" w:rsidP="00B53130">
            <w:pPr>
              <w:snapToGrid w:val="0"/>
              <w:rPr>
                <w:rFonts w:eastAsia="Calibri"/>
                <w:lang w:eastAsia="en-US"/>
              </w:rPr>
            </w:pPr>
            <w:r w:rsidRPr="004E14F0">
              <w:rPr>
                <w:rFonts w:eastAsia="Calibri"/>
                <w:b/>
                <w:bCs/>
                <w:lang w:eastAsia="en-US"/>
              </w:rPr>
              <w:t>Duration</w:t>
            </w:r>
            <w:r w:rsidRPr="004E14F0">
              <w:rPr>
                <w:rFonts w:eastAsia="Calibri"/>
                <w:lang w:eastAsia="en-US"/>
              </w:rPr>
              <w:t xml:space="preserve">: </w:t>
            </w:r>
            <w:r w:rsidR="00C51C6B">
              <w:rPr>
                <w:rFonts w:eastAsia="Calibri"/>
                <w:lang w:eastAsia="en-US"/>
              </w:rPr>
              <w:t>Feb</w:t>
            </w:r>
            <w:r w:rsidRPr="004E14F0">
              <w:rPr>
                <w:rFonts w:eastAsia="Calibri"/>
                <w:lang w:eastAsia="en-US"/>
              </w:rPr>
              <w:t xml:space="preserve"> 202</w:t>
            </w:r>
            <w:r w:rsidR="00C51C6B">
              <w:rPr>
                <w:rFonts w:eastAsia="Calibri"/>
                <w:lang w:eastAsia="en-US"/>
              </w:rPr>
              <w:t>2</w:t>
            </w:r>
            <w:r w:rsidRPr="004E14F0">
              <w:rPr>
                <w:rFonts w:eastAsia="Calibri"/>
                <w:lang w:eastAsia="en-US"/>
              </w:rPr>
              <w:t xml:space="preserve"> to </w:t>
            </w:r>
            <w:r w:rsidR="00C51C6B">
              <w:rPr>
                <w:rFonts w:eastAsia="Calibri"/>
                <w:lang w:eastAsia="en-US"/>
              </w:rPr>
              <w:t>till now</w:t>
            </w:r>
          </w:p>
          <w:p w14:paraId="1F079DFE" w14:textId="016BD673" w:rsidR="00C51C6B" w:rsidRDefault="00B53130" w:rsidP="00B53130">
            <w:pPr>
              <w:snapToGrid w:val="0"/>
            </w:pPr>
            <w:r w:rsidRPr="004E14F0">
              <w:rPr>
                <w:rFonts w:eastAsia="Calibri"/>
                <w:b/>
                <w:bCs/>
                <w:lang w:eastAsia="en-US"/>
              </w:rPr>
              <w:t>Technologies</w:t>
            </w:r>
            <w:r w:rsidRPr="004E14F0">
              <w:rPr>
                <w:rFonts w:eastAsia="Calibri"/>
                <w:lang w:eastAsia="en-US"/>
              </w:rPr>
              <w:t xml:space="preserve">- </w:t>
            </w:r>
            <w:r w:rsidRPr="004E14F0">
              <w:t xml:space="preserve">Microservices Architecture, Java, Spring </w:t>
            </w:r>
            <w:r w:rsidR="004A2255" w:rsidRPr="004E14F0">
              <w:t>boot</w:t>
            </w:r>
            <w:r w:rsidR="004A2255">
              <w:t xml:space="preserve"> (</w:t>
            </w:r>
            <w:r w:rsidR="004B4EE0">
              <w:t xml:space="preserve">Rest API, Spring security, </w:t>
            </w:r>
            <w:r w:rsidR="004B4EE0" w:rsidRPr="000C67A2">
              <w:rPr>
                <w:b/>
                <w:bCs/>
              </w:rPr>
              <w:t>Batch Jobs</w:t>
            </w:r>
            <w:r w:rsidR="004B4EE0">
              <w:t>, Spring boot data JPA)</w:t>
            </w:r>
            <w:r w:rsidRPr="004E14F0">
              <w:t xml:space="preserve">, </w:t>
            </w:r>
            <w:r w:rsidR="00C51C6B">
              <w:t xml:space="preserve">Azure </w:t>
            </w:r>
            <w:proofErr w:type="spellStart"/>
            <w:r w:rsidR="00C51C6B">
              <w:t>devOps</w:t>
            </w:r>
            <w:proofErr w:type="spellEnd"/>
            <w:r w:rsidR="00C51C6B">
              <w:t>, AWS</w:t>
            </w:r>
            <w:r w:rsidR="004B4EE0">
              <w:t xml:space="preserve"> </w:t>
            </w:r>
            <w:r w:rsidR="005B605E">
              <w:t>services (</w:t>
            </w:r>
            <w:r w:rsidR="004B4EE0">
              <w:t xml:space="preserve">EC2, S3, Secret Manager, Data migration, Cloud formation </w:t>
            </w:r>
            <w:r w:rsidR="000C67A2">
              <w:t xml:space="preserve">tools, </w:t>
            </w:r>
            <w:r w:rsidR="0030742A">
              <w:t>load balancer, Auto Scale,</w:t>
            </w:r>
            <w:r w:rsidR="004B4EE0">
              <w:t xml:space="preserve"> Cloud watch, RDS</w:t>
            </w:r>
            <w:r w:rsidRPr="004E14F0">
              <w:t xml:space="preserve"> Postgres,</w:t>
            </w:r>
            <w:r w:rsidR="004B4EE0">
              <w:t xml:space="preserve">) </w:t>
            </w:r>
            <w:r w:rsidR="00C51C6B">
              <w:t>IBM MQ.</w:t>
            </w:r>
            <w:r w:rsidR="004B4EE0">
              <w:t xml:space="preserve"> Angular 13.</w:t>
            </w:r>
          </w:p>
          <w:p w14:paraId="2F710ED4" w14:textId="77777777" w:rsidR="005B605E" w:rsidRDefault="005B605E" w:rsidP="00B53130">
            <w:pPr>
              <w:snapToGrid w:val="0"/>
            </w:pPr>
          </w:p>
          <w:p w14:paraId="2AC91377" w14:textId="4909FBA4" w:rsidR="00B53130" w:rsidRPr="004E14F0" w:rsidRDefault="00B53130" w:rsidP="00B53130">
            <w:pPr>
              <w:snapToGrid w:val="0"/>
              <w:rPr>
                <w:rFonts w:eastAsia="Calibri"/>
                <w:lang w:eastAsia="en-US"/>
              </w:rPr>
            </w:pPr>
            <w:r w:rsidRPr="004E14F0">
              <w:rPr>
                <w:rFonts w:eastAsia="Calibri"/>
                <w:b/>
                <w:bCs/>
                <w:lang w:eastAsia="en-US"/>
              </w:rPr>
              <w:t>Project Profile</w:t>
            </w:r>
            <w:r w:rsidRPr="004E14F0">
              <w:rPr>
                <w:rFonts w:eastAsia="Calibri"/>
                <w:lang w:eastAsia="en-US"/>
              </w:rPr>
              <w:t>:</w:t>
            </w:r>
          </w:p>
          <w:p w14:paraId="099735A3" w14:textId="77777777" w:rsidR="006B25BF" w:rsidRDefault="006B25BF" w:rsidP="006B25BF">
            <w:r>
              <w:t xml:space="preserve">The current Old Mutual Medical Fees Application is used to Maintain details for medical practitioners such as address, practice number, bank details etc.,​ Maintain Tariff &amp; TUM Codes​ Make payments to doctors and Pathologists​ Generate correspondence of payments made to practitioners ​Accounting and MIS reports​. </w:t>
            </w:r>
          </w:p>
          <w:p w14:paraId="55289EB2" w14:textId="72EAF7DA" w:rsidR="006B25BF" w:rsidRDefault="006B25BF" w:rsidP="006B25BF">
            <w:r>
              <w:t xml:space="preserve">This application was built in the </w:t>
            </w:r>
            <w:r w:rsidR="0034190C">
              <w:t>Object Star</w:t>
            </w:r>
            <w:r>
              <w:t xml:space="preserve">. As the </w:t>
            </w:r>
            <w:r w:rsidR="0034190C">
              <w:t>Object Star</w:t>
            </w:r>
            <w:r>
              <w:t xml:space="preserve"> support will no longer be provided after Dec 2022, the Medical Fees Application requires to be re-written using a different technology/tool that is aligned to Old Mutual’s Technology strategy.​</w:t>
            </w:r>
          </w:p>
          <w:p w14:paraId="42A08ADA" w14:textId="77777777" w:rsidR="005B605E" w:rsidRDefault="005B605E" w:rsidP="006B25BF"/>
          <w:p w14:paraId="3AF663A2" w14:textId="4CE3D309" w:rsidR="00B53130" w:rsidRPr="004E14F0" w:rsidRDefault="00B53130" w:rsidP="006B25BF">
            <w:pPr>
              <w:rPr>
                <w:rFonts w:eastAsia="Calibri"/>
                <w:b/>
                <w:bCs/>
                <w:lang w:eastAsia="en-US"/>
              </w:rPr>
            </w:pPr>
            <w:r w:rsidRPr="004E14F0">
              <w:rPr>
                <w:rFonts w:eastAsia="Calibri"/>
                <w:b/>
                <w:bCs/>
                <w:lang w:eastAsia="en-US"/>
              </w:rPr>
              <w:t>Role:  Solution Architect</w:t>
            </w:r>
            <w:r w:rsidR="004B4EE0">
              <w:rPr>
                <w:rFonts w:eastAsia="Calibri"/>
                <w:b/>
                <w:bCs/>
                <w:lang w:eastAsia="en-US"/>
              </w:rPr>
              <w:t xml:space="preserve">, Full Stack Developer, Team lead </w:t>
            </w:r>
          </w:p>
          <w:p w14:paraId="19591E49" w14:textId="77777777" w:rsidR="00B53130" w:rsidRPr="004E14F0" w:rsidRDefault="00B53130" w:rsidP="00B53130">
            <w:pPr>
              <w:rPr>
                <w:rFonts w:eastAsia="Calibri"/>
                <w:lang w:eastAsia="en-US"/>
              </w:rPr>
            </w:pPr>
            <w:r w:rsidRPr="004E14F0">
              <w:rPr>
                <w:rFonts w:eastAsia="Calibri"/>
                <w:b/>
                <w:bCs/>
                <w:lang w:eastAsia="en-US"/>
              </w:rPr>
              <w:t>Contribution/ Highlights</w:t>
            </w:r>
            <w:r w:rsidRPr="004E14F0">
              <w:rPr>
                <w:rFonts w:eastAsia="Calibri"/>
                <w:lang w:eastAsia="en-US"/>
              </w:rPr>
              <w:t xml:space="preserve">:  </w:t>
            </w:r>
          </w:p>
          <w:p w14:paraId="0AEBA798" w14:textId="61C965F3" w:rsidR="00B53130" w:rsidRDefault="00B53130" w:rsidP="00B53130">
            <w:pPr>
              <w:numPr>
                <w:ilvl w:val="0"/>
                <w:numId w:val="4"/>
              </w:numPr>
              <w:spacing w:before="40" w:after="40"/>
              <w:rPr>
                <w:rFonts w:eastAsia="Calibri"/>
                <w:lang w:eastAsia="en-US"/>
              </w:rPr>
            </w:pPr>
            <w:r w:rsidRPr="004E14F0">
              <w:t xml:space="preserve">Understanding functional requirements and develop webservice </w:t>
            </w:r>
            <w:r w:rsidR="004B4EE0">
              <w:t xml:space="preserve">using spring boot </w:t>
            </w:r>
            <w:r w:rsidR="004A2255">
              <w:t xml:space="preserve">and </w:t>
            </w:r>
            <w:r w:rsidRPr="004E14F0">
              <w:t>map with requirements</w:t>
            </w:r>
            <w:r w:rsidRPr="004E14F0">
              <w:rPr>
                <w:rFonts w:eastAsia="Calibri"/>
                <w:lang w:eastAsia="en-US"/>
              </w:rPr>
              <w:t>.</w:t>
            </w:r>
          </w:p>
          <w:p w14:paraId="3BF76BE7" w14:textId="67272BD7" w:rsidR="004B4EE0" w:rsidRPr="004E14F0" w:rsidRDefault="004B4EE0" w:rsidP="00B53130">
            <w:pPr>
              <w:numPr>
                <w:ilvl w:val="0"/>
                <w:numId w:val="4"/>
              </w:numPr>
              <w:spacing w:before="40" w:after="40"/>
              <w:rPr>
                <w:rFonts w:eastAsia="Calibri"/>
                <w:lang w:eastAsia="en-US"/>
              </w:rPr>
            </w:pPr>
            <w:r>
              <w:rPr>
                <w:rFonts w:eastAsia="Calibri"/>
                <w:lang w:eastAsia="en-US"/>
              </w:rPr>
              <w:t>Crete the UI interface using angular and integrate backend API.</w:t>
            </w:r>
          </w:p>
          <w:p w14:paraId="0D893A3A" w14:textId="5E44379E" w:rsidR="00B53130" w:rsidRPr="004E14F0" w:rsidRDefault="00B53130" w:rsidP="00B53130">
            <w:pPr>
              <w:numPr>
                <w:ilvl w:val="0"/>
                <w:numId w:val="4"/>
              </w:numPr>
              <w:spacing w:before="40" w:after="40"/>
              <w:rPr>
                <w:rFonts w:eastAsia="Calibri"/>
                <w:lang w:eastAsia="en-US"/>
              </w:rPr>
            </w:pPr>
            <w:r w:rsidRPr="004E14F0">
              <w:rPr>
                <w:rFonts w:eastAsia="Calibri"/>
                <w:lang w:eastAsia="en-US"/>
              </w:rPr>
              <w:t>Create the LAD diagram for the requirement.</w:t>
            </w:r>
          </w:p>
          <w:p w14:paraId="648B8BE6" w14:textId="77777777" w:rsidR="00B53130" w:rsidRPr="004E14F0" w:rsidRDefault="00B53130" w:rsidP="00B53130">
            <w:pPr>
              <w:numPr>
                <w:ilvl w:val="0"/>
                <w:numId w:val="4"/>
              </w:numPr>
              <w:spacing w:before="40" w:after="40"/>
              <w:rPr>
                <w:rFonts w:eastAsia="Calibri"/>
                <w:lang w:eastAsia="en-US"/>
              </w:rPr>
            </w:pPr>
            <w:r w:rsidRPr="004E14F0">
              <w:rPr>
                <w:rFonts w:eastAsia="Calibri"/>
                <w:lang w:eastAsia="en-US"/>
              </w:rPr>
              <w:t>Lead the team did the code review and guided team to complete feature.</w:t>
            </w:r>
          </w:p>
          <w:p w14:paraId="30B1DFA3" w14:textId="77777777" w:rsidR="00B53130" w:rsidRPr="004E14F0" w:rsidRDefault="00B53130" w:rsidP="00B53130">
            <w:pPr>
              <w:numPr>
                <w:ilvl w:val="0"/>
                <w:numId w:val="4"/>
              </w:numPr>
              <w:spacing w:before="40" w:after="40"/>
              <w:rPr>
                <w:rFonts w:eastAsia="Calibri"/>
                <w:lang w:eastAsia="en-US"/>
              </w:rPr>
            </w:pPr>
            <w:r w:rsidRPr="004E14F0">
              <w:rPr>
                <w:rFonts w:eastAsia="Calibri"/>
                <w:lang w:eastAsia="en-US"/>
              </w:rPr>
              <w:t>Involved in functional, sanity and regression testing.</w:t>
            </w:r>
          </w:p>
          <w:p w14:paraId="32DD3620" w14:textId="17971AF3" w:rsidR="00B53130" w:rsidRDefault="00B53130" w:rsidP="00B53130">
            <w:pPr>
              <w:snapToGrid w:val="0"/>
              <w:rPr>
                <w:b/>
              </w:rPr>
            </w:pPr>
          </w:p>
          <w:p w14:paraId="1AF189FC" w14:textId="77777777" w:rsidR="005B605E" w:rsidRPr="004E14F0" w:rsidRDefault="005B605E" w:rsidP="00B53130">
            <w:pPr>
              <w:snapToGrid w:val="0"/>
              <w:rPr>
                <w:b/>
              </w:rPr>
            </w:pPr>
          </w:p>
          <w:p w14:paraId="17DD3F9F" w14:textId="3A3F2F51" w:rsidR="00533EE1" w:rsidRPr="004E14F0" w:rsidRDefault="00533EE1" w:rsidP="0000737C">
            <w:pPr>
              <w:pBdr>
                <w:top w:val="single" w:sz="4" w:space="1" w:color="auto"/>
                <w:left w:val="single" w:sz="4" w:space="4" w:color="auto"/>
                <w:bottom w:val="single" w:sz="4" w:space="1" w:color="auto"/>
                <w:right w:val="single" w:sz="4" w:space="4" w:color="auto"/>
                <w:between w:val="single" w:sz="4" w:space="1" w:color="auto"/>
                <w:bar w:val="single" w:sz="4" w:color="auto"/>
              </w:pBdr>
              <w:snapToGrid w:val="0"/>
              <w:rPr>
                <w:b/>
              </w:rPr>
            </w:pPr>
            <w:r w:rsidRPr="004E14F0">
              <w:rPr>
                <w:b/>
              </w:rPr>
              <w:t>Project</w:t>
            </w:r>
            <w:r w:rsidR="00515B8C" w:rsidRPr="004E14F0">
              <w:rPr>
                <w:b/>
              </w:rPr>
              <w:t xml:space="preserve">:  </w:t>
            </w:r>
            <w:proofErr w:type="spellStart"/>
            <w:r w:rsidR="004908D3" w:rsidRPr="004E14F0">
              <w:rPr>
                <w:rFonts w:eastAsia="Calibri"/>
                <w:b/>
                <w:bCs/>
                <w:lang w:eastAsia="en-US"/>
              </w:rPr>
              <w:t>Omnicon</w:t>
            </w:r>
            <w:proofErr w:type="spellEnd"/>
            <w:r w:rsidR="004908D3" w:rsidRPr="004E14F0">
              <w:rPr>
                <w:rFonts w:eastAsia="Calibri"/>
                <w:lang w:eastAsia="en-US"/>
              </w:rPr>
              <w:t xml:space="preserve"> </w:t>
            </w:r>
            <w:r w:rsidR="00515B8C" w:rsidRPr="004E14F0">
              <w:rPr>
                <w:b/>
              </w:rPr>
              <w:t>Chatbot (Mastercard) - Pune</w:t>
            </w:r>
          </w:p>
          <w:p w14:paraId="1DDE7B06" w14:textId="108844AA" w:rsidR="00533EE1" w:rsidRPr="004E14F0" w:rsidRDefault="00FF02C5" w:rsidP="0000737C">
            <w:pPr>
              <w:snapToGrid w:val="0"/>
              <w:rPr>
                <w:rFonts w:eastAsia="Calibri"/>
                <w:lang w:eastAsia="en-US"/>
              </w:rPr>
            </w:pPr>
            <w:r w:rsidRPr="004E14F0">
              <w:rPr>
                <w:rFonts w:eastAsia="Calibri"/>
                <w:b/>
                <w:bCs/>
                <w:lang w:eastAsia="en-US"/>
              </w:rPr>
              <w:t>Duration</w:t>
            </w:r>
            <w:r w:rsidRPr="004E14F0">
              <w:rPr>
                <w:rFonts w:eastAsia="Calibri"/>
                <w:lang w:eastAsia="en-US"/>
              </w:rPr>
              <w:t xml:space="preserve">: </w:t>
            </w:r>
            <w:r w:rsidR="00515B8C" w:rsidRPr="004E14F0">
              <w:rPr>
                <w:rFonts w:eastAsia="Calibri"/>
                <w:lang w:eastAsia="en-US"/>
              </w:rPr>
              <w:t>March</w:t>
            </w:r>
            <w:r w:rsidR="00533EE1" w:rsidRPr="004E14F0">
              <w:rPr>
                <w:rFonts w:eastAsia="Calibri"/>
                <w:lang w:eastAsia="en-US"/>
              </w:rPr>
              <w:t xml:space="preserve"> 20</w:t>
            </w:r>
            <w:r w:rsidR="00515B8C" w:rsidRPr="004E14F0">
              <w:rPr>
                <w:rFonts w:eastAsia="Calibri"/>
                <w:lang w:eastAsia="en-US"/>
              </w:rPr>
              <w:t>21</w:t>
            </w:r>
            <w:r w:rsidR="00533EE1" w:rsidRPr="004E14F0">
              <w:rPr>
                <w:rFonts w:eastAsia="Calibri"/>
                <w:lang w:eastAsia="en-US"/>
              </w:rPr>
              <w:t xml:space="preserve"> to Feb 2022</w:t>
            </w:r>
          </w:p>
          <w:p w14:paraId="7B225ADC" w14:textId="31CD90A7" w:rsidR="00533EE1" w:rsidRPr="004E14F0" w:rsidRDefault="00533EE1" w:rsidP="0000737C">
            <w:pPr>
              <w:snapToGrid w:val="0"/>
              <w:rPr>
                <w:rFonts w:eastAsia="Calibri"/>
                <w:lang w:eastAsia="en-US"/>
              </w:rPr>
            </w:pPr>
            <w:r w:rsidRPr="004E14F0">
              <w:rPr>
                <w:rFonts w:eastAsia="Calibri"/>
                <w:b/>
                <w:bCs/>
                <w:lang w:eastAsia="en-US"/>
              </w:rPr>
              <w:t>Technologies</w:t>
            </w:r>
            <w:r w:rsidRPr="004E14F0">
              <w:rPr>
                <w:rFonts w:eastAsia="Calibri"/>
                <w:lang w:eastAsia="en-US"/>
              </w:rPr>
              <w:t>-</w:t>
            </w:r>
            <w:r w:rsidR="00515B8C" w:rsidRPr="004E14F0">
              <w:rPr>
                <w:rFonts w:eastAsia="Calibri"/>
                <w:lang w:eastAsia="en-US"/>
              </w:rPr>
              <w:t xml:space="preserve"> </w:t>
            </w:r>
            <w:r w:rsidR="00F373F7" w:rsidRPr="004E14F0">
              <w:t>Microservices Architecture, Java, Spring boot, Python, PCF, Postgres, Jenkins</w:t>
            </w:r>
          </w:p>
          <w:p w14:paraId="697DBBB6" w14:textId="77777777" w:rsidR="005B605E" w:rsidRDefault="005B605E" w:rsidP="0000737C">
            <w:pPr>
              <w:snapToGrid w:val="0"/>
              <w:rPr>
                <w:rFonts w:eastAsia="Calibri"/>
                <w:b/>
                <w:bCs/>
                <w:lang w:eastAsia="en-US"/>
              </w:rPr>
            </w:pPr>
          </w:p>
          <w:p w14:paraId="7D922448" w14:textId="4A16D888" w:rsidR="00533EE1" w:rsidRPr="004E14F0" w:rsidRDefault="00533EE1" w:rsidP="0000737C">
            <w:pPr>
              <w:snapToGrid w:val="0"/>
              <w:rPr>
                <w:rFonts w:eastAsia="Calibri"/>
                <w:lang w:eastAsia="en-US"/>
              </w:rPr>
            </w:pPr>
            <w:r w:rsidRPr="004E14F0">
              <w:rPr>
                <w:rFonts w:eastAsia="Calibri"/>
                <w:b/>
                <w:bCs/>
                <w:lang w:eastAsia="en-US"/>
              </w:rPr>
              <w:t>Project Profile</w:t>
            </w:r>
            <w:r w:rsidRPr="004E14F0">
              <w:rPr>
                <w:rFonts w:eastAsia="Calibri"/>
                <w:lang w:eastAsia="en-US"/>
              </w:rPr>
              <w:t>:</w:t>
            </w:r>
          </w:p>
          <w:p w14:paraId="13DA1AB8" w14:textId="2A3B387B" w:rsidR="004E14F0" w:rsidRDefault="00F373F7" w:rsidP="0000737C">
            <w:pPr>
              <w:rPr>
                <w:rFonts w:eastAsia="Calibri"/>
                <w:b/>
                <w:bCs/>
                <w:lang w:eastAsia="en-US"/>
              </w:rPr>
            </w:pPr>
            <w:proofErr w:type="spellStart"/>
            <w:r w:rsidRPr="004E14F0">
              <w:t>Omni</w:t>
            </w:r>
            <w:r w:rsidR="009C215A">
              <w:t>c</w:t>
            </w:r>
            <w:r w:rsidRPr="004E14F0">
              <w:t>on</w:t>
            </w:r>
            <w:proofErr w:type="spellEnd"/>
            <w:r w:rsidRPr="004E14F0">
              <w:t xml:space="preserve"> Conversation</w:t>
            </w:r>
            <w:r w:rsidR="00621029">
              <w:t xml:space="preserve"> chatbot</w:t>
            </w:r>
            <w:r w:rsidRPr="004E14F0">
              <w:t xml:space="preserve"> Engine - Zensar's Conversational AI Platform. It incorporates Intent identification and entity extraction as part of its NLP engine. For a customer query, engine identifies the intent behind the query and extracts possible entities. While generating custom responses for a query, engine has the capability to extract relevant customer banking information through its back-end Database connectors and incorporate the same in the query response</w:t>
            </w:r>
            <w:r w:rsidR="004E14F0" w:rsidRPr="004E14F0">
              <w:rPr>
                <w:rFonts w:eastAsia="Calibri"/>
                <w:b/>
                <w:bCs/>
                <w:lang w:eastAsia="en-US"/>
              </w:rPr>
              <w:t>.</w:t>
            </w:r>
          </w:p>
          <w:p w14:paraId="3CF296C8" w14:textId="77777777" w:rsidR="003006C7" w:rsidRPr="004E14F0" w:rsidRDefault="003006C7" w:rsidP="0000737C">
            <w:pPr>
              <w:rPr>
                <w:rFonts w:eastAsia="Calibri"/>
                <w:b/>
                <w:bCs/>
                <w:lang w:eastAsia="en-US"/>
              </w:rPr>
            </w:pPr>
          </w:p>
          <w:p w14:paraId="3E4BB4C4" w14:textId="38A4583E" w:rsidR="004D11F2" w:rsidRPr="004E14F0" w:rsidRDefault="004D11F2" w:rsidP="0000737C">
            <w:pPr>
              <w:rPr>
                <w:rFonts w:eastAsia="Calibri"/>
                <w:b/>
                <w:bCs/>
                <w:lang w:eastAsia="en-US"/>
              </w:rPr>
            </w:pPr>
            <w:r w:rsidRPr="004E14F0">
              <w:rPr>
                <w:rFonts w:eastAsia="Calibri"/>
                <w:b/>
                <w:bCs/>
                <w:lang w:eastAsia="en-US"/>
              </w:rPr>
              <w:t>Role:</w:t>
            </w:r>
            <w:r w:rsidR="00507E49" w:rsidRPr="004E14F0">
              <w:rPr>
                <w:rFonts w:eastAsia="Calibri"/>
                <w:b/>
                <w:bCs/>
                <w:lang w:eastAsia="en-US"/>
              </w:rPr>
              <w:t xml:space="preserve"> </w:t>
            </w:r>
            <w:r w:rsidRPr="004E14F0">
              <w:rPr>
                <w:rFonts w:eastAsia="Calibri"/>
                <w:b/>
                <w:bCs/>
                <w:lang w:eastAsia="en-US"/>
              </w:rPr>
              <w:t xml:space="preserve"> </w:t>
            </w:r>
            <w:r w:rsidR="00063664" w:rsidRPr="004E14F0">
              <w:rPr>
                <w:rFonts w:eastAsia="Calibri"/>
                <w:b/>
                <w:bCs/>
                <w:lang w:eastAsia="en-US"/>
              </w:rPr>
              <w:t>Solution Architect</w:t>
            </w:r>
          </w:p>
          <w:p w14:paraId="796297A5" w14:textId="77777777" w:rsidR="00AE12FF" w:rsidRPr="004E14F0" w:rsidRDefault="00BB4A38" w:rsidP="0000737C">
            <w:pPr>
              <w:rPr>
                <w:rFonts w:eastAsia="Calibri"/>
                <w:lang w:eastAsia="en-US"/>
              </w:rPr>
            </w:pPr>
            <w:r w:rsidRPr="004E14F0">
              <w:rPr>
                <w:rFonts w:eastAsia="Calibri"/>
                <w:b/>
                <w:bCs/>
                <w:lang w:eastAsia="en-US"/>
              </w:rPr>
              <w:t>Contribution</w:t>
            </w:r>
            <w:r w:rsidR="00117A77" w:rsidRPr="004E14F0">
              <w:rPr>
                <w:rFonts w:eastAsia="Calibri"/>
                <w:b/>
                <w:bCs/>
                <w:lang w:eastAsia="en-US"/>
              </w:rPr>
              <w:t xml:space="preserve">/ </w:t>
            </w:r>
            <w:r w:rsidR="00B70F19" w:rsidRPr="004E14F0">
              <w:rPr>
                <w:rFonts w:eastAsia="Calibri"/>
                <w:b/>
                <w:bCs/>
                <w:lang w:eastAsia="en-US"/>
              </w:rPr>
              <w:t>Highlights</w:t>
            </w:r>
            <w:r w:rsidR="00B70F19" w:rsidRPr="004E14F0">
              <w:rPr>
                <w:rFonts w:eastAsia="Calibri"/>
                <w:lang w:eastAsia="en-US"/>
              </w:rPr>
              <w:t>:</w:t>
            </w:r>
            <w:r w:rsidR="00117A77" w:rsidRPr="004E14F0">
              <w:rPr>
                <w:rFonts w:eastAsia="Calibri"/>
                <w:lang w:eastAsia="en-US"/>
              </w:rPr>
              <w:t xml:space="preserve">  </w:t>
            </w:r>
          </w:p>
          <w:p w14:paraId="566089FA" w14:textId="13359B51" w:rsidR="00117A77" w:rsidRPr="004E14F0" w:rsidRDefault="002A759B" w:rsidP="0000737C">
            <w:pPr>
              <w:numPr>
                <w:ilvl w:val="0"/>
                <w:numId w:val="4"/>
              </w:numPr>
              <w:spacing w:before="40" w:after="40"/>
              <w:rPr>
                <w:rFonts w:eastAsia="Calibri"/>
                <w:lang w:eastAsia="en-US"/>
              </w:rPr>
            </w:pPr>
            <w:r w:rsidRPr="004E14F0">
              <w:t>Understanding functional requirements</w:t>
            </w:r>
            <w:r w:rsidR="004908D3" w:rsidRPr="004E14F0">
              <w:t xml:space="preserve"> and develop webservice to map with requirements</w:t>
            </w:r>
            <w:r w:rsidR="0081133D" w:rsidRPr="004E14F0">
              <w:rPr>
                <w:rFonts w:eastAsia="Calibri"/>
                <w:lang w:eastAsia="en-US"/>
              </w:rPr>
              <w:t>.</w:t>
            </w:r>
          </w:p>
          <w:p w14:paraId="509A3188" w14:textId="2F2E7B6D" w:rsidR="0081133D" w:rsidRPr="004E14F0" w:rsidRDefault="004908D3" w:rsidP="0000737C">
            <w:pPr>
              <w:numPr>
                <w:ilvl w:val="0"/>
                <w:numId w:val="4"/>
              </w:numPr>
              <w:spacing w:before="40" w:after="40"/>
              <w:rPr>
                <w:rFonts w:eastAsia="Calibri"/>
                <w:lang w:eastAsia="en-US"/>
              </w:rPr>
            </w:pPr>
            <w:r w:rsidRPr="004E14F0">
              <w:rPr>
                <w:rFonts w:eastAsia="Calibri"/>
                <w:lang w:eastAsia="en-US"/>
              </w:rPr>
              <w:t>Created the LAD diagram for the requirement</w:t>
            </w:r>
            <w:r w:rsidR="0081133D" w:rsidRPr="004E14F0">
              <w:rPr>
                <w:rFonts w:eastAsia="Calibri"/>
                <w:lang w:eastAsia="en-US"/>
              </w:rPr>
              <w:t>.</w:t>
            </w:r>
          </w:p>
          <w:p w14:paraId="153632E5" w14:textId="2960048E" w:rsidR="00117A77" w:rsidRPr="004E14F0" w:rsidRDefault="004908D3" w:rsidP="0000737C">
            <w:pPr>
              <w:numPr>
                <w:ilvl w:val="0"/>
                <w:numId w:val="4"/>
              </w:numPr>
              <w:spacing w:before="40" w:after="40"/>
              <w:rPr>
                <w:rFonts w:eastAsia="Calibri"/>
                <w:lang w:eastAsia="en-US"/>
              </w:rPr>
            </w:pPr>
            <w:r w:rsidRPr="004E14F0">
              <w:rPr>
                <w:rFonts w:eastAsia="Calibri"/>
                <w:lang w:eastAsia="en-US"/>
              </w:rPr>
              <w:t>Lead the team did the code review and guided team to complete feature</w:t>
            </w:r>
            <w:r w:rsidR="00227EDD" w:rsidRPr="004E14F0">
              <w:rPr>
                <w:rFonts w:eastAsia="Calibri"/>
                <w:lang w:eastAsia="en-US"/>
              </w:rPr>
              <w:t>.</w:t>
            </w:r>
          </w:p>
          <w:p w14:paraId="5B4B3B54" w14:textId="1FCEA039" w:rsidR="00BB4A38" w:rsidRPr="004E14F0" w:rsidRDefault="004908D3" w:rsidP="0000737C">
            <w:pPr>
              <w:numPr>
                <w:ilvl w:val="0"/>
                <w:numId w:val="4"/>
              </w:numPr>
              <w:spacing w:before="40" w:after="40"/>
              <w:rPr>
                <w:rFonts w:eastAsia="Calibri"/>
                <w:lang w:eastAsia="en-US"/>
              </w:rPr>
            </w:pPr>
            <w:r w:rsidRPr="004E14F0">
              <w:rPr>
                <w:rFonts w:eastAsia="Calibri"/>
                <w:lang w:eastAsia="en-US"/>
              </w:rPr>
              <w:t xml:space="preserve">Worked on python </w:t>
            </w:r>
            <w:r w:rsidR="00841EB0" w:rsidRPr="004E14F0">
              <w:rPr>
                <w:rFonts w:eastAsia="Calibri"/>
                <w:lang w:eastAsia="en-US"/>
              </w:rPr>
              <w:t>Django</w:t>
            </w:r>
            <w:r w:rsidRPr="004E14F0">
              <w:rPr>
                <w:rFonts w:eastAsia="Calibri"/>
                <w:lang w:eastAsia="en-US"/>
              </w:rPr>
              <w:t xml:space="preserve"> based rest </w:t>
            </w:r>
            <w:r w:rsidR="00790E8E" w:rsidRPr="004E14F0">
              <w:rPr>
                <w:rFonts w:eastAsia="Calibri"/>
                <w:lang w:eastAsia="en-US"/>
              </w:rPr>
              <w:t>API</w:t>
            </w:r>
            <w:r w:rsidRPr="004E14F0">
              <w:rPr>
                <w:rFonts w:eastAsia="Calibri"/>
                <w:lang w:eastAsia="en-US"/>
              </w:rPr>
              <w:t xml:space="preserve"> creation and deployed it on cloud</w:t>
            </w:r>
            <w:r w:rsidR="00BB4A38" w:rsidRPr="004E14F0">
              <w:rPr>
                <w:rFonts w:eastAsia="Calibri"/>
                <w:lang w:eastAsia="en-US"/>
              </w:rPr>
              <w:t>.</w:t>
            </w:r>
          </w:p>
          <w:p w14:paraId="702FF1EF" w14:textId="77777777" w:rsidR="00117A77" w:rsidRPr="004E14F0" w:rsidRDefault="00CC64EC" w:rsidP="0000737C">
            <w:pPr>
              <w:numPr>
                <w:ilvl w:val="0"/>
                <w:numId w:val="4"/>
              </w:numPr>
              <w:spacing w:before="40" w:after="40"/>
              <w:rPr>
                <w:rFonts w:eastAsia="Calibri"/>
                <w:lang w:eastAsia="en-US"/>
              </w:rPr>
            </w:pPr>
            <w:r w:rsidRPr="004E14F0">
              <w:rPr>
                <w:rFonts w:eastAsia="Calibri"/>
                <w:lang w:eastAsia="en-US"/>
              </w:rPr>
              <w:t xml:space="preserve">Involved in functional, </w:t>
            </w:r>
            <w:r w:rsidR="00B102A5" w:rsidRPr="004E14F0">
              <w:rPr>
                <w:rFonts w:eastAsia="Calibri"/>
                <w:lang w:eastAsia="en-US"/>
              </w:rPr>
              <w:t>sanity and</w:t>
            </w:r>
            <w:r w:rsidRPr="004E14F0">
              <w:rPr>
                <w:rFonts w:eastAsia="Calibri"/>
                <w:lang w:eastAsia="en-US"/>
              </w:rPr>
              <w:t xml:space="preserve"> regression testing.</w:t>
            </w:r>
          </w:p>
          <w:p w14:paraId="036CAF5D" w14:textId="0659042E" w:rsidR="00AE12FF" w:rsidRDefault="00AE12FF" w:rsidP="0000737C">
            <w:pPr>
              <w:snapToGrid w:val="0"/>
              <w:rPr>
                <w:b/>
              </w:rPr>
            </w:pPr>
          </w:p>
          <w:p w14:paraId="6BB149AD" w14:textId="3E118AE4" w:rsidR="0058718F" w:rsidRPr="004E14F0" w:rsidRDefault="0058718F" w:rsidP="0058718F">
            <w:pPr>
              <w:pBdr>
                <w:top w:val="single" w:sz="4" w:space="1" w:color="auto"/>
                <w:left w:val="single" w:sz="4" w:space="4" w:color="auto"/>
                <w:bottom w:val="single" w:sz="4" w:space="1" w:color="auto"/>
                <w:right w:val="single" w:sz="4" w:space="4" w:color="auto"/>
                <w:between w:val="single" w:sz="4" w:space="1" w:color="auto"/>
                <w:bar w:val="single" w:sz="4" w:color="auto"/>
              </w:pBdr>
              <w:snapToGrid w:val="0"/>
              <w:rPr>
                <w:b/>
              </w:rPr>
            </w:pPr>
            <w:r>
              <w:rPr>
                <w:b/>
              </w:rPr>
              <w:t>Epam System (Since March 2019 to Feb 2021)</w:t>
            </w:r>
          </w:p>
          <w:p w14:paraId="7BC0F74C" w14:textId="1AE09145" w:rsidR="00515B8C" w:rsidRPr="004E14F0" w:rsidRDefault="004B65DF" w:rsidP="00D97A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2EFD9" w:themeFill="accent6" w:themeFillTint="33"/>
              <w:tabs>
                <w:tab w:val="left" w:pos="4875"/>
              </w:tabs>
            </w:pPr>
            <w:r w:rsidRPr="004E14F0">
              <w:rPr>
                <w:b/>
              </w:rPr>
              <w:lastRenderedPageBreak/>
              <w:t>Project</w:t>
            </w:r>
            <w:r w:rsidR="00515B8C" w:rsidRPr="004E14F0">
              <w:rPr>
                <w:b/>
              </w:rPr>
              <w:t xml:space="preserve">: </w:t>
            </w:r>
            <w:r w:rsidRPr="004E14F0">
              <w:rPr>
                <w:b/>
              </w:rPr>
              <w:t xml:space="preserve"> </w:t>
            </w:r>
            <w:r w:rsidR="00515B8C" w:rsidRPr="004E14F0">
              <w:rPr>
                <w:b/>
                <w:bCs/>
              </w:rPr>
              <w:t>Simplify (Mastercard) Pune</w:t>
            </w:r>
            <w:r w:rsidR="00D97A05" w:rsidRPr="004E14F0">
              <w:rPr>
                <w:b/>
                <w:bCs/>
              </w:rPr>
              <w:tab/>
            </w:r>
          </w:p>
          <w:p w14:paraId="63879C27" w14:textId="400DC99C" w:rsidR="00AE12FF" w:rsidRPr="004E14F0" w:rsidRDefault="004B65DF" w:rsidP="0000737C">
            <w:pPr>
              <w:rPr>
                <w:b/>
              </w:rPr>
            </w:pPr>
            <w:r w:rsidRPr="004E14F0">
              <w:rPr>
                <w:b/>
                <w:bCs/>
              </w:rPr>
              <w:t>Duration</w:t>
            </w:r>
            <w:r w:rsidRPr="004E14F0">
              <w:rPr>
                <w:b/>
              </w:rPr>
              <w:t>:</w:t>
            </w:r>
            <w:r w:rsidR="00A126D7" w:rsidRPr="004E14F0">
              <w:rPr>
                <w:b/>
              </w:rPr>
              <w:t xml:space="preserve">  </w:t>
            </w:r>
            <w:r w:rsidRPr="004E14F0">
              <w:rPr>
                <w:b/>
              </w:rPr>
              <w:t xml:space="preserve"> </w:t>
            </w:r>
            <w:r w:rsidR="00CC64EC" w:rsidRPr="004E14F0">
              <w:rPr>
                <w:b/>
              </w:rPr>
              <w:t>March 201</w:t>
            </w:r>
            <w:r w:rsidR="00515B8C" w:rsidRPr="004E14F0">
              <w:rPr>
                <w:b/>
              </w:rPr>
              <w:t>8</w:t>
            </w:r>
            <w:r w:rsidR="00CC64EC" w:rsidRPr="004E14F0">
              <w:rPr>
                <w:b/>
              </w:rPr>
              <w:t xml:space="preserve"> to </w:t>
            </w:r>
            <w:r w:rsidR="00515B8C" w:rsidRPr="004E14F0">
              <w:rPr>
                <w:b/>
              </w:rPr>
              <w:t>Feb</w:t>
            </w:r>
            <w:r w:rsidR="00CC64EC" w:rsidRPr="004E14F0">
              <w:rPr>
                <w:b/>
              </w:rPr>
              <w:t xml:space="preserve"> 20</w:t>
            </w:r>
            <w:r w:rsidR="00515B8C" w:rsidRPr="004E14F0">
              <w:rPr>
                <w:b/>
              </w:rPr>
              <w:t>21</w:t>
            </w:r>
          </w:p>
          <w:p w14:paraId="4B01AAAD" w14:textId="76B7DEBD" w:rsidR="00515B8C" w:rsidRPr="004E14F0" w:rsidRDefault="004E14F0" w:rsidP="0000737C">
            <w:r w:rsidRPr="004E14F0">
              <w:rPr>
                <w:b/>
                <w:bCs/>
              </w:rPr>
              <w:t>Technologies</w:t>
            </w:r>
            <w:r w:rsidRPr="004E14F0">
              <w:rPr>
                <w:rFonts w:eastAsia="Calibri"/>
                <w:lang w:eastAsia="en-US"/>
              </w:rPr>
              <w:t xml:space="preserve">: </w:t>
            </w:r>
            <w:r w:rsidR="00515B8C" w:rsidRPr="004E14F0">
              <w:rPr>
                <w:rFonts w:eastAsia="Calibri"/>
                <w:lang w:eastAsia="en-US"/>
              </w:rPr>
              <w:t>Java, Grails &amp; Groovy, angular Js, Angular, Bamboo, Jenkins, ALM, Gradle, IntelliJ, Spring boot, Spring security.</w:t>
            </w:r>
            <w:r w:rsidR="00515B8C" w:rsidRPr="004E14F0">
              <w:t xml:space="preserve"> </w:t>
            </w:r>
          </w:p>
          <w:p w14:paraId="5B45D9AA" w14:textId="77777777" w:rsidR="00A126D7" w:rsidRPr="004E14F0" w:rsidRDefault="00A126D7" w:rsidP="006A3F03">
            <w:pPr>
              <w:pStyle w:val="ListParagraph"/>
              <w:numPr>
                <w:ilvl w:val="0"/>
                <w:numId w:val="11"/>
              </w:numPr>
              <w:rPr>
                <w:b/>
                <w:bCs/>
              </w:rPr>
            </w:pPr>
            <w:r w:rsidRPr="004E14F0">
              <w:rPr>
                <w:b/>
                <w:bCs/>
              </w:rPr>
              <w:t xml:space="preserve">Tools:  Eclipse. </w:t>
            </w:r>
          </w:p>
          <w:p w14:paraId="21BC44D9" w14:textId="792F62D2" w:rsidR="00A126D7" w:rsidRPr="004E14F0" w:rsidRDefault="00A126D7" w:rsidP="006A3F03">
            <w:pPr>
              <w:pStyle w:val="ListParagraph"/>
              <w:numPr>
                <w:ilvl w:val="0"/>
                <w:numId w:val="11"/>
              </w:numPr>
              <w:rPr>
                <w:b/>
                <w:bCs/>
              </w:rPr>
            </w:pPr>
            <w:r w:rsidRPr="004E14F0">
              <w:rPr>
                <w:b/>
                <w:bCs/>
              </w:rPr>
              <w:t>Domain: payment solution DLC</w:t>
            </w:r>
          </w:p>
          <w:p w14:paraId="4EA9F67F" w14:textId="3A81D71C" w:rsidR="00A126D7" w:rsidRPr="004E14F0" w:rsidRDefault="00A126D7" w:rsidP="006A3F03">
            <w:pPr>
              <w:pStyle w:val="ListParagraph"/>
              <w:numPr>
                <w:ilvl w:val="0"/>
                <w:numId w:val="11"/>
              </w:numPr>
              <w:rPr>
                <w:b/>
                <w:bCs/>
              </w:rPr>
            </w:pPr>
            <w:r w:rsidRPr="004E14F0">
              <w:rPr>
                <w:b/>
                <w:bCs/>
              </w:rPr>
              <w:t xml:space="preserve">DLC:  Agile (Scrum), TDD, Kanban, DevOps </w:t>
            </w:r>
          </w:p>
          <w:p w14:paraId="696252C8" w14:textId="1AF1B626" w:rsidR="00A126D7" w:rsidRPr="004E14F0" w:rsidRDefault="00A126D7" w:rsidP="006A3F03">
            <w:pPr>
              <w:pStyle w:val="ListParagraph"/>
              <w:numPr>
                <w:ilvl w:val="0"/>
                <w:numId w:val="11"/>
              </w:numPr>
              <w:rPr>
                <w:b/>
                <w:bCs/>
              </w:rPr>
            </w:pPr>
            <w:r w:rsidRPr="004E14F0">
              <w:rPr>
                <w:b/>
                <w:bCs/>
              </w:rPr>
              <w:t>Mode:  Development, Enhancement, Support</w:t>
            </w:r>
          </w:p>
          <w:p w14:paraId="3F744AC4" w14:textId="0170308C" w:rsidR="004B65DF" w:rsidRPr="004E14F0" w:rsidRDefault="004B65DF" w:rsidP="0000737C">
            <w:pPr>
              <w:rPr>
                <w:b/>
              </w:rPr>
            </w:pPr>
            <w:r w:rsidRPr="004E14F0">
              <w:rPr>
                <w:b/>
                <w:bCs/>
              </w:rPr>
              <w:t>Project</w:t>
            </w:r>
            <w:r w:rsidRPr="004E14F0">
              <w:rPr>
                <w:b/>
              </w:rPr>
              <w:t xml:space="preserve"> </w:t>
            </w:r>
            <w:r w:rsidRPr="004E14F0">
              <w:rPr>
                <w:b/>
                <w:bCs/>
              </w:rPr>
              <w:t>Profile</w:t>
            </w:r>
            <w:r w:rsidRPr="004E14F0">
              <w:rPr>
                <w:b/>
              </w:rPr>
              <w:t xml:space="preserve">: </w:t>
            </w:r>
          </w:p>
          <w:p w14:paraId="5D32480C" w14:textId="08572CC3" w:rsidR="002468E1" w:rsidRPr="004E14F0" w:rsidRDefault="002468E1" w:rsidP="0000737C">
            <w:pPr>
              <w:rPr>
                <w:rFonts w:eastAsia="Calibri"/>
                <w:lang w:eastAsia="en-US"/>
              </w:rPr>
            </w:pPr>
            <w:r w:rsidRPr="004E14F0">
              <w:rPr>
                <w:rFonts w:eastAsia="Calibri"/>
                <w:lang w:eastAsia="en-US"/>
              </w:rPr>
              <w:t xml:space="preserve">Simplify is a payments and gateways platform which captures partners or merchant specifications like merchant payments transactions refunds and decline. We can set acquirer level configuration where an acquirer can create merchant with some add on features like merchant can perform 3ds, </w:t>
            </w:r>
            <w:r w:rsidR="00C403D8">
              <w:rPr>
                <w:rFonts w:eastAsia="Calibri"/>
                <w:lang w:eastAsia="en-US"/>
              </w:rPr>
              <w:t>EMV</w:t>
            </w:r>
            <w:r w:rsidRPr="004E14F0">
              <w:rPr>
                <w:rFonts w:eastAsia="Calibri"/>
                <w:lang w:eastAsia="en-US"/>
              </w:rPr>
              <w:t xml:space="preserve"> transactions with their card type.</w:t>
            </w:r>
          </w:p>
          <w:p w14:paraId="283735AE" w14:textId="122F0438" w:rsidR="000C2B53" w:rsidRPr="004E14F0" w:rsidRDefault="000C2B53" w:rsidP="0000737C">
            <w:pPr>
              <w:rPr>
                <w:b/>
                <w:bCs/>
              </w:rPr>
            </w:pPr>
            <w:r w:rsidRPr="004E14F0">
              <w:rPr>
                <w:b/>
                <w:bCs/>
              </w:rPr>
              <w:t>Role: Senior Software Engineer</w:t>
            </w:r>
          </w:p>
          <w:p w14:paraId="39DC2583" w14:textId="104BBA60" w:rsidR="002468E1" w:rsidRPr="004E14F0" w:rsidRDefault="002468E1" w:rsidP="0000737C">
            <w:pPr>
              <w:rPr>
                <w:b/>
                <w:bCs/>
              </w:rPr>
            </w:pPr>
            <w:r w:rsidRPr="004E14F0">
              <w:rPr>
                <w:b/>
                <w:bCs/>
              </w:rPr>
              <w:t>Contribution / Highlights:</w:t>
            </w:r>
          </w:p>
          <w:p w14:paraId="3113893F" w14:textId="77777777" w:rsidR="002468E1" w:rsidRPr="004E14F0" w:rsidRDefault="002468E1" w:rsidP="00662B4E">
            <w:pPr>
              <w:numPr>
                <w:ilvl w:val="0"/>
                <w:numId w:val="4"/>
              </w:numPr>
              <w:spacing w:before="40" w:after="40"/>
              <w:rPr>
                <w:rFonts w:eastAsia="Calibri"/>
                <w:lang w:eastAsia="en-US"/>
              </w:rPr>
            </w:pPr>
            <w:r w:rsidRPr="004E14F0">
              <w:rPr>
                <w:rFonts w:eastAsia="Calibri"/>
                <w:lang w:eastAsia="en-US"/>
              </w:rPr>
              <w:t xml:space="preserve">Managing and coordinating large multi-phase project requiring effective influencing decisions in the wider technology and business areas. Successfully implemented simplify Commerce APIs support OAuth 2.0 through endpoints for application. </w:t>
            </w:r>
          </w:p>
          <w:p w14:paraId="5584FC65" w14:textId="4D9E4B2A" w:rsidR="002468E1" w:rsidRPr="004E14F0" w:rsidRDefault="002468E1" w:rsidP="00662B4E">
            <w:pPr>
              <w:numPr>
                <w:ilvl w:val="0"/>
                <w:numId w:val="4"/>
              </w:numPr>
              <w:spacing w:before="40" w:after="40"/>
              <w:rPr>
                <w:rFonts w:eastAsia="Calibri"/>
                <w:lang w:eastAsia="en-US"/>
              </w:rPr>
            </w:pPr>
            <w:r w:rsidRPr="004E14F0">
              <w:rPr>
                <w:rFonts w:eastAsia="Calibri"/>
                <w:lang w:eastAsia="en-US"/>
              </w:rPr>
              <w:t xml:space="preserve">Worked on microservices based feature </w:t>
            </w:r>
            <w:r w:rsidR="00963DA5" w:rsidRPr="004E14F0">
              <w:rPr>
                <w:rFonts w:eastAsia="Calibri"/>
                <w:lang w:eastAsia="en-US"/>
              </w:rPr>
              <w:t xml:space="preserve">development </w:t>
            </w:r>
            <w:r w:rsidRPr="004E14F0">
              <w:rPr>
                <w:rFonts w:eastAsia="Calibri"/>
                <w:lang w:eastAsia="en-US"/>
              </w:rPr>
              <w:t xml:space="preserve">like correlation id, metrics logging, </w:t>
            </w:r>
            <w:proofErr w:type="spellStart"/>
            <w:r w:rsidRPr="004E14F0">
              <w:rPr>
                <w:rFonts w:eastAsia="Calibri"/>
                <w:lang w:eastAsia="en-US"/>
              </w:rPr>
              <w:t>oauth</w:t>
            </w:r>
            <w:proofErr w:type="spellEnd"/>
            <w:r w:rsidRPr="004E14F0">
              <w:rPr>
                <w:rFonts w:eastAsia="Calibri"/>
                <w:lang w:eastAsia="en-US"/>
              </w:rPr>
              <w:t xml:space="preserve"> support feature. </w:t>
            </w:r>
          </w:p>
          <w:p w14:paraId="69D3859B" w14:textId="316E15DF" w:rsidR="002468E1" w:rsidRPr="004E14F0" w:rsidRDefault="002468E1" w:rsidP="00662B4E">
            <w:pPr>
              <w:numPr>
                <w:ilvl w:val="0"/>
                <w:numId w:val="4"/>
              </w:numPr>
              <w:spacing w:before="40" w:after="40"/>
              <w:rPr>
                <w:rFonts w:eastAsia="Calibri"/>
                <w:lang w:eastAsia="en-US"/>
              </w:rPr>
            </w:pPr>
            <w:r w:rsidRPr="004E14F0">
              <w:rPr>
                <w:rFonts w:eastAsia="Calibri"/>
                <w:lang w:eastAsia="en-US"/>
              </w:rPr>
              <w:t xml:space="preserve">Worked on third party app </w:t>
            </w:r>
            <w:proofErr w:type="spellStart"/>
            <w:r w:rsidRPr="004E14F0">
              <w:rPr>
                <w:rFonts w:eastAsia="Calibri"/>
                <w:lang w:eastAsia="en-US"/>
              </w:rPr>
              <w:t>xMatters</w:t>
            </w:r>
            <w:proofErr w:type="spellEnd"/>
            <w:r w:rsidRPr="004E14F0">
              <w:rPr>
                <w:rFonts w:eastAsia="Calibri"/>
                <w:lang w:eastAsia="en-US"/>
              </w:rPr>
              <w:t xml:space="preserve"> integration with </w:t>
            </w:r>
            <w:r w:rsidR="00CB3E10" w:rsidRPr="004E14F0">
              <w:rPr>
                <w:rFonts w:eastAsia="Calibri"/>
                <w:lang w:eastAsia="en-US"/>
              </w:rPr>
              <w:t>API</w:t>
            </w:r>
            <w:r w:rsidRPr="004E14F0">
              <w:rPr>
                <w:rFonts w:eastAsia="Calibri"/>
                <w:lang w:eastAsia="en-US"/>
              </w:rPr>
              <w:t>.</w:t>
            </w:r>
          </w:p>
          <w:p w14:paraId="72B9801E" w14:textId="62E6BFAE" w:rsidR="002468E1" w:rsidRPr="004E14F0" w:rsidRDefault="002468E1" w:rsidP="00662B4E">
            <w:pPr>
              <w:numPr>
                <w:ilvl w:val="0"/>
                <w:numId w:val="4"/>
              </w:numPr>
              <w:spacing w:before="40" w:after="40"/>
              <w:rPr>
                <w:rFonts w:eastAsia="Calibri"/>
                <w:lang w:eastAsia="en-US"/>
              </w:rPr>
            </w:pPr>
            <w:r w:rsidRPr="004E14F0">
              <w:rPr>
                <w:rFonts w:eastAsia="Calibri"/>
                <w:lang w:eastAsia="en-US"/>
              </w:rPr>
              <w:t>Analytical, methodical, and resourceful approach to problem-solving, identifying root causes and corrective actions to meet short and long-term business, and system goals.</w:t>
            </w:r>
          </w:p>
          <w:p w14:paraId="4954537F" w14:textId="0B4072EC" w:rsidR="00CB3E10" w:rsidRPr="004E14F0" w:rsidRDefault="00CB3E10" w:rsidP="00662B4E">
            <w:pPr>
              <w:numPr>
                <w:ilvl w:val="0"/>
                <w:numId w:val="4"/>
              </w:numPr>
              <w:spacing w:before="40" w:after="40"/>
              <w:rPr>
                <w:rFonts w:eastAsia="Calibri"/>
                <w:lang w:eastAsia="en-US"/>
              </w:rPr>
            </w:pPr>
            <w:r w:rsidRPr="004E14F0">
              <w:rPr>
                <w:rFonts w:eastAsia="Calibri"/>
                <w:lang w:eastAsia="en-US"/>
              </w:rPr>
              <w:t>Supported team.</w:t>
            </w:r>
          </w:p>
          <w:p w14:paraId="0549BF0D" w14:textId="77777777" w:rsidR="00AD341C" w:rsidRPr="004E14F0" w:rsidRDefault="00AD341C" w:rsidP="006A3F03">
            <w:pPr>
              <w:spacing w:before="40" w:after="40"/>
              <w:rPr>
                <w:rFonts w:eastAsia="Calibri"/>
                <w:lang w:eastAsia="en-US"/>
              </w:rPr>
            </w:pPr>
          </w:p>
          <w:p w14:paraId="063687C3" w14:textId="763A2639" w:rsidR="00B1403E" w:rsidRPr="004E14F0" w:rsidRDefault="00B1403E" w:rsidP="00B1403E">
            <w:pPr>
              <w:pBdr>
                <w:top w:val="single" w:sz="4" w:space="1" w:color="auto"/>
                <w:left w:val="single" w:sz="4" w:space="4" w:color="auto"/>
                <w:bottom w:val="single" w:sz="4" w:space="1" w:color="auto"/>
                <w:right w:val="single" w:sz="4" w:space="4" w:color="auto"/>
                <w:between w:val="single" w:sz="4" w:space="1" w:color="auto"/>
                <w:bar w:val="single" w:sz="4" w:color="auto"/>
              </w:pBdr>
              <w:snapToGrid w:val="0"/>
              <w:rPr>
                <w:b/>
              </w:rPr>
            </w:pPr>
            <w:proofErr w:type="spellStart"/>
            <w:r>
              <w:rPr>
                <w:b/>
              </w:rPr>
              <w:t>Dxc</w:t>
            </w:r>
            <w:proofErr w:type="spellEnd"/>
            <w:r>
              <w:rPr>
                <w:b/>
              </w:rPr>
              <w:t xml:space="preserve"> technology (Since Jan 2016 to Feb 2016)</w:t>
            </w:r>
          </w:p>
          <w:p w14:paraId="0D046CB6" w14:textId="50197E6E" w:rsidR="004B5EA7" w:rsidRPr="004E14F0" w:rsidRDefault="004B5EA7" w:rsidP="00185CF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2EFD9" w:themeFill="accent6" w:themeFillTint="33"/>
              <w:tabs>
                <w:tab w:val="left" w:pos="4875"/>
              </w:tabs>
              <w:rPr>
                <w:b/>
              </w:rPr>
            </w:pPr>
            <w:r w:rsidRPr="004E14F0">
              <w:rPr>
                <w:b/>
              </w:rPr>
              <w:t>Project</w:t>
            </w:r>
            <w:r w:rsidR="00963DA5" w:rsidRPr="004E14F0">
              <w:rPr>
                <w:b/>
              </w:rPr>
              <w:t xml:space="preserve">:    </w:t>
            </w:r>
            <w:r w:rsidR="00963DA5" w:rsidRPr="004E14F0">
              <w:rPr>
                <w:b/>
                <w:bCs/>
              </w:rPr>
              <w:t>Assure Policy (Digital Life Insurance Platform) DXC technology.</w:t>
            </w:r>
          </w:p>
          <w:p w14:paraId="7DCB445A" w14:textId="373999C4" w:rsidR="004B65DF" w:rsidRPr="004E14F0" w:rsidRDefault="004B5EA7" w:rsidP="0000737C">
            <w:pPr>
              <w:rPr>
                <w:b/>
              </w:rPr>
            </w:pPr>
            <w:r w:rsidRPr="004E14F0">
              <w:rPr>
                <w:b/>
              </w:rPr>
              <w:t xml:space="preserve">Duration: </w:t>
            </w:r>
            <w:r w:rsidR="00963DA5" w:rsidRPr="004E14F0">
              <w:rPr>
                <w:b/>
              </w:rPr>
              <w:t>JAN</w:t>
            </w:r>
            <w:r w:rsidRPr="004E14F0">
              <w:rPr>
                <w:b/>
              </w:rPr>
              <w:t xml:space="preserve"> 201</w:t>
            </w:r>
            <w:r w:rsidR="00963DA5" w:rsidRPr="004E14F0">
              <w:rPr>
                <w:b/>
              </w:rPr>
              <w:t>6</w:t>
            </w:r>
            <w:r w:rsidRPr="004E14F0">
              <w:rPr>
                <w:b/>
              </w:rPr>
              <w:t xml:space="preserve"> to </w:t>
            </w:r>
            <w:r w:rsidR="005770A5" w:rsidRPr="004E14F0">
              <w:rPr>
                <w:b/>
              </w:rPr>
              <w:t>March 201</w:t>
            </w:r>
            <w:r w:rsidR="00963DA5" w:rsidRPr="004E14F0">
              <w:rPr>
                <w:b/>
              </w:rPr>
              <w:t>8</w:t>
            </w:r>
          </w:p>
          <w:p w14:paraId="718A55C0" w14:textId="77777777" w:rsidR="004B65DF" w:rsidRPr="004E14F0" w:rsidRDefault="004B65DF" w:rsidP="0000737C">
            <w:pPr>
              <w:rPr>
                <w:b/>
              </w:rPr>
            </w:pPr>
            <w:r w:rsidRPr="004E14F0">
              <w:rPr>
                <w:b/>
              </w:rPr>
              <w:t xml:space="preserve">Project Profile: </w:t>
            </w:r>
          </w:p>
          <w:p w14:paraId="5CDA3D52" w14:textId="4C5A5765" w:rsidR="004B65DF" w:rsidRPr="004E14F0" w:rsidRDefault="000C2B53" w:rsidP="0000737C">
            <w:r w:rsidRPr="004E14F0">
              <w:t xml:space="preserve">Assure Policy (Digital Life Insurance Platform) Modern insurance Digital Administration Solution – </w:t>
            </w:r>
            <w:r w:rsidRPr="004E14F0">
              <w:rPr>
                <w:rFonts w:eastAsia="Calibri"/>
                <w:lang w:eastAsia="en-US"/>
              </w:rPr>
              <w:t xml:space="preserve">focused on next generation insurance products and cutting-edge technology Core component of DXC’s Life and Wealth Insurance Digital Life as a Service. Which has developed in java to provide multiple insurance product to their customer like Term insurance, Life insurance, Annuity, Pay-out, Universal Life. Technology used to develop application. End Customer System: This is an end customer portal which has developed on Angular </w:t>
            </w:r>
            <w:proofErr w:type="spellStart"/>
            <w:r w:rsidRPr="004E14F0">
              <w:rPr>
                <w:rFonts w:eastAsia="Calibri"/>
                <w:lang w:eastAsia="en-US"/>
              </w:rPr>
              <w:t>js</w:t>
            </w:r>
            <w:proofErr w:type="spellEnd"/>
            <w:r w:rsidRPr="004E14F0">
              <w:rPr>
                <w:rFonts w:eastAsia="Calibri"/>
                <w:lang w:eastAsia="en-US"/>
              </w:rPr>
              <w:t xml:space="preserve"> and omni channel framework with Rest full web services. It will be use by end customer insured person to see and manage their policy related information</w:t>
            </w:r>
            <w:r w:rsidR="00935B93" w:rsidRPr="004E14F0">
              <w:rPr>
                <w:rFonts w:eastAsia="Calibri"/>
                <w:lang w:eastAsia="en-US"/>
              </w:rPr>
              <w:t>.</w:t>
            </w:r>
          </w:p>
          <w:p w14:paraId="691328F4" w14:textId="1F170331" w:rsidR="000C2B53" w:rsidRPr="004E14F0" w:rsidRDefault="000C2B53" w:rsidP="0000737C">
            <w:pPr>
              <w:rPr>
                <w:b/>
              </w:rPr>
            </w:pPr>
            <w:r w:rsidRPr="004E14F0">
              <w:rPr>
                <w:b/>
              </w:rPr>
              <w:t>Role: Senior Software Engineer</w:t>
            </w:r>
          </w:p>
          <w:p w14:paraId="2285C400" w14:textId="46752651" w:rsidR="00F95C9D" w:rsidRPr="004E14F0" w:rsidRDefault="00AD341C" w:rsidP="0000737C">
            <w:r w:rsidRPr="004E14F0">
              <w:rPr>
                <w:rFonts w:eastAsia="Calibri"/>
                <w:b/>
                <w:bCs/>
                <w:lang w:eastAsia="en-US"/>
              </w:rPr>
              <w:t>Technologies</w:t>
            </w:r>
            <w:r>
              <w:t xml:space="preserve">: </w:t>
            </w:r>
            <w:r w:rsidR="003A662F" w:rsidRPr="004E14F0">
              <w:t xml:space="preserve">Java -8, Junit, Spring Apache CXF for Web services, JSF MVC, Prime faces, JavaScript, jQuery, CSS, bootstrap, for front end, Rabbit MQ for messaging, </w:t>
            </w:r>
            <w:proofErr w:type="spellStart"/>
            <w:r w:rsidR="003A662F" w:rsidRPr="004E14F0">
              <w:t>Kie</w:t>
            </w:r>
            <w:proofErr w:type="spellEnd"/>
            <w:r w:rsidR="003A662F" w:rsidRPr="004E14F0">
              <w:t xml:space="preserve"> Workbench, Drools Rule for Business management, PostgreSQL, Derby DB, Tomcat 8, Jira, Git hub, Jenkins, Eclipse, Scaled Agile, CyberSource, AWS server for deployment application</w:t>
            </w:r>
            <w:r w:rsidR="00F95C9D" w:rsidRPr="004E14F0">
              <w:t>.</w:t>
            </w:r>
          </w:p>
          <w:p w14:paraId="00BCF365" w14:textId="77777777" w:rsidR="00F95C9D" w:rsidRPr="004E14F0" w:rsidRDefault="00F95C9D" w:rsidP="0000737C">
            <w:pPr>
              <w:pStyle w:val="ListParagraph"/>
              <w:numPr>
                <w:ilvl w:val="0"/>
                <w:numId w:val="11"/>
              </w:numPr>
              <w:rPr>
                <w:b/>
                <w:bCs/>
              </w:rPr>
            </w:pPr>
            <w:r w:rsidRPr="004E14F0">
              <w:rPr>
                <w:b/>
                <w:bCs/>
              </w:rPr>
              <w:t xml:space="preserve">Tools: Eclipse, Visual Studio Code </w:t>
            </w:r>
          </w:p>
          <w:p w14:paraId="6BD2106D" w14:textId="77777777" w:rsidR="00F95C9D" w:rsidRPr="004E14F0" w:rsidRDefault="00F95C9D" w:rsidP="0000737C">
            <w:pPr>
              <w:pStyle w:val="ListParagraph"/>
              <w:numPr>
                <w:ilvl w:val="0"/>
                <w:numId w:val="11"/>
              </w:numPr>
              <w:rPr>
                <w:b/>
                <w:bCs/>
              </w:rPr>
            </w:pPr>
            <w:r w:rsidRPr="004E14F0">
              <w:rPr>
                <w:b/>
                <w:bCs/>
              </w:rPr>
              <w:t xml:space="preserve">Domain: Insurance </w:t>
            </w:r>
          </w:p>
          <w:p w14:paraId="74CD2247" w14:textId="77777777" w:rsidR="00F95C9D" w:rsidRPr="004E14F0" w:rsidRDefault="00F95C9D" w:rsidP="0000737C">
            <w:pPr>
              <w:pStyle w:val="ListParagraph"/>
              <w:numPr>
                <w:ilvl w:val="0"/>
                <w:numId w:val="11"/>
              </w:numPr>
              <w:rPr>
                <w:b/>
                <w:bCs/>
              </w:rPr>
            </w:pPr>
            <w:r w:rsidRPr="004E14F0">
              <w:rPr>
                <w:b/>
                <w:bCs/>
              </w:rPr>
              <w:t>DLC: Scaled Agile (Scrum), TDD, Kanban, DevOps</w:t>
            </w:r>
          </w:p>
          <w:p w14:paraId="7CA8ECC2" w14:textId="1BE2A33A" w:rsidR="00F95C9D" w:rsidRPr="004E14F0" w:rsidRDefault="00F95C9D" w:rsidP="0000737C">
            <w:pPr>
              <w:pStyle w:val="ListParagraph"/>
              <w:numPr>
                <w:ilvl w:val="0"/>
                <w:numId w:val="11"/>
              </w:numPr>
              <w:rPr>
                <w:b/>
                <w:bCs/>
              </w:rPr>
            </w:pPr>
            <w:r w:rsidRPr="004E14F0">
              <w:rPr>
                <w:b/>
                <w:bCs/>
              </w:rPr>
              <w:t>Mode: Development, Enhancement, Support</w:t>
            </w:r>
          </w:p>
          <w:p w14:paraId="1A88F735" w14:textId="778FCF20" w:rsidR="004B65DF" w:rsidRPr="004E14F0" w:rsidRDefault="004B65DF" w:rsidP="0000737C">
            <w:r w:rsidRPr="004E14F0">
              <w:rPr>
                <w:b/>
              </w:rPr>
              <w:t xml:space="preserve">Contribution / </w:t>
            </w:r>
            <w:r w:rsidR="00B70F19" w:rsidRPr="004E14F0">
              <w:rPr>
                <w:b/>
              </w:rPr>
              <w:t>Highlights</w:t>
            </w:r>
            <w:r w:rsidR="00B70F19" w:rsidRPr="004E14F0">
              <w:t>:</w:t>
            </w:r>
            <w:r w:rsidRPr="004E14F0">
              <w:t xml:space="preserve">  </w:t>
            </w:r>
          </w:p>
          <w:p w14:paraId="1F280E98" w14:textId="77777777" w:rsidR="00220912" w:rsidRPr="004E14F0" w:rsidRDefault="00220912" w:rsidP="006A3F03">
            <w:pPr>
              <w:numPr>
                <w:ilvl w:val="0"/>
                <w:numId w:val="4"/>
              </w:numPr>
              <w:spacing w:before="40" w:after="40"/>
              <w:rPr>
                <w:rFonts w:eastAsia="Calibri"/>
                <w:lang w:eastAsia="en-US"/>
              </w:rPr>
            </w:pPr>
            <w:r w:rsidRPr="004E14F0">
              <w:rPr>
                <w:rFonts w:eastAsia="Calibri"/>
                <w:lang w:eastAsia="en-US"/>
              </w:rPr>
              <w:t xml:space="preserve">Worked on Scaled Agile Methodology. </w:t>
            </w:r>
          </w:p>
          <w:p w14:paraId="67D18566" w14:textId="77777777" w:rsidR="00220912" w:rsidRPr="004E14F0" w:rsidRDefault="00220912" w:rsidP="006A3F03">
            <w:pPr>
              <w:numPr>
                <w:ilvl w:val="0"/>
                <w:numId w:val="4"/>
              </w:numPr>
              <w:spacing w:before="40" w:after="40"/>
              <w:rPr>
                <w:rFonts w:eastAsia="Calibri"/>
                <w:lang w:eastAsia="en-US"/>
              </w:rPr>
            </w:pPr>
            <w:r w:rsidRPr="004E14F0">
              <w:rPr>
                <w:rFonts w:eastAsia="Calibri"/>
                <w:lang w:eastAsia="en-US"/>
              </w:rPr>
              <w:t xml:space="preserve">Worked in developing end customer portal which is based on Spring boot and Angular Js. </w:t>
            </w:r>
          </w:p>
          <w:p w14:paraId="6F703A3C" w14:textId="77777777" w:rsidR="00220912" w:rsidRPr="004E14F0" w:rsidRDefault="00220912" w:rsidP="006A3F03">
            <w:pPr>
              <w:numPr>
                <w:ilvl w:val="0"/>
                <w:numId w:val="4"/>
              </w:numPr>
              <w:spacing w:before="40" w:after="40"/>
              <w:rPr>
                <w:rFonts w:eastAsia="Calibri"/>
                <w:lang w:eastAsia="en-US"/>
              </w:rPr>
            </w:pPr>
            <w:r w:rsidRPr="004E14F0">
              <w:rPr>
                <w:rFonts w:eastAsia="Calibri"/>
                <w:lang w:eastAsia="en-US"/>
              </w:rPr>
              <w:lastRenderedPageBreak/>
              <w:t xml:space="preserve">Migrated and deployment experience in Docker of Jackrabbit data into new Application, which is developed on Microservice architecture using spring boot, Mongo DB, Angular Js bootstrap. </w:t>
            </w:r>
          </w:p>
          <w:p w14:paraId="64F7098C" w14:textId="77777777" w:rsidR="00220912" w:rsidRPr="004E14F0" w:rsidRDefault="00220912" w:rsidP="006A3F03">
            <w:pPr>
              <w:numPr>
                <w:ilvl w:val="0"/>
                <w:numId w:val="4"/>
              </w:numPr>
              <w:spacing w:before="40" w:after="40"/>
              <w:rPr>
                <w:rFonts w:eastAsia="Calibri"/>
                <w:lang w:eastAsia="en-US"/>
              </w:rPr>
            </w:pPr>
            <w:r w:rsidRPr="004E14F0">
              <w:rPr>
                <w:rFonts w:eastAsia="Calibri"/>
                <w:lang w:eastAsia="en-US"/>
              </w:rPr>
              <w:t xml:space="preserve">Involved in end-to-end development of insurance product using java technology and web services. </w:t>
            </w:r>
          </w:p>
          <w:p w14:paraId="36373278" w14:textId="74361B6B" w:rsidR="00220912" w:rsidRPr="004E14F0" w:rsidRDefault="00220912" w:rsidP="006A3F03">
            <w:pPr>
              <w:numPr>
                <w:ilvl w:val="0"/>
                <w:numId w:val="4"/>
              </w:numPr>
              <w:spacing w:before="40" w:after="40"/>
              <w:rPr>
                <w:rFonts w:eastAsia="Calibri"/>
                <w:lang w:eastAsia="en-US"/>
              </w:rPr>
            </w:pPr>
            <w:r w:rsidRPr="004E14F0">
              <w:rPr>
                <w:rFonts w:eastAsia="Calibri"/>
                <w:lang w:eastAsia="en-US"/>
              </w:rPr>
              <w:t xml:space="preserve">Involved in analysis and estimation, verification of User Requirement Documentation, Functional Specification and Technical Design Specification requirements. </w:t>
            </w:r>
          </w:p>
          <w:p w14:paraId="192864FB" w14:textId="77777777" w:rsidR="00220912" w:rsidRPr="004E14F0" w:rsidRDefault="00220912" w:rsidP="006A3F03">
            <w:pPr>
              <w:numPr>
                <w:ilvl w:val="0"/>
                <w:numId w:val="4"/>
              </w:numPr>
              <w:spacing w:before="40" w:after="40"/>
              <w:rPr>
                <w:rFonts w:eastAsia="Calibri"/>
                <w:lang w:eastAsia="en-US"/>
              </w:rPr>
            </w:pPr>
            <w:r w:rsidRPr="004E14F0">
              <w:rPr>
                <w:rFonts w:eastAsia="Calibri"/>
                <w:lang w:eastAsia="en-US"/>
              </w:rPr>
              <w:t xml:space="preserve"> Mentoring team member and guide them how to design code in technical perspective. Analysis the complexity of functionality and providing best solution to develop the application.</w:t>
            </w:r>
          </w:p>
          <w:p w14:paraId="71685B80" w14:textId="77777777" w:rsidR="00220912" w:rsidRPr="004E14F0" w:rsidRDefault="00220912" w:rsidP="006A3F03">
            <w:pPr>
              <w:numPr>
                <w:ilvl w:val="0"/>
                <w:numId w:val="4"/>
              </w:numPr>
              <w:spacing w:before="40" w:after="40"/>
              <w:rPr>
                <w:rFonts w:eastAsia="Calibri"/>
                <w:lang w:eastAsia="en-US"/>
              </w:rPr>
            </w:pPr>
            <w:r w:rsidRPr="004E14F0">
              <w:rPr>
                <w:rFonts w:eastAsia="Calibri"/>
                <w:lang w:eastAsia="en-US"/>
              </w:rPr>
              <w:t>Assigning task to other developer also guiding him how to develop application API.</w:t>
            </w:r>
          </w:p>
          <w:p w14:paraId="3E223C2D" w14:textId="77777777" w:rsidR="00220912" w:rsidRPr="004E14F0" w:rsidRDefault="00220912" w:rsidP="006A3F03">
            <w:pPr>
              <w:numPr>
                <w:ilvl w:val="0"/>
                <w:numId w:val="4"/>
              </w:numPr>
              <w:spacing w:before="40" w:after="40"/>
              <w:rPr>
                <w:rFonts w:eastAsia="Calibri"/>
                <w:lang w:eastAsia="en-US"/>
              </w:rPr>
            </w:pPr>
            <w:r w:rsidRPr="004E14F0">
              <w:rPr>
                <w:rFonts w:eastAsia="Calibri"/>
                <w:lang w:eastAsia="en-US"/>
              </w:rPr>
              <w:t>Worked with Scrum master and Businesspeople to understand the product and providing suggestion how to develop that component in the product.</w:t>
            </w:r>
          </w:p>
          <w:p w14:paraId="1FEAC634" w14:textId="77777777" w:rsidR="00220912" w:rsidRPr="004E14F0" w:rsidRDefault="00220912" w:rsidP="006A3F03">
            <w:pPr>
              <w:numPr>
                <w:ilvl w:val="0"/>
                <w:numId w:val="4"/>
              </w:numPr>
              <w:spacing w:before="40" w:after="40"/>
              <w:rPr>
                <w:rFonts w:eastAsia="Calibri"/>
                <w:lang w:eastAsia="en-US"/>
              </w:rPr>
            </w:pPr>
            <w:r w:rsidRPr="004E14F0">
              <w:rPr>
                <w:rFonts w:eastAsia="Calibri"/>
                <w:lang w:eastAsia="en-US"/>
              </w:rPr>
              <w:t xml:space="preserve">Collecting requirement from onshore people and providing solution. </w:t>
            </w:r>
          </w:p>
          <w:p w14:paraId="7054F634" w14:textId="77777777" w:rsidR="00220912" w:rsidRPr="004E14F0" w:rsidRDefault="00220912" w:rsidP="006A3F03">
            <w:pPr>
              <w:numPr>
                <w:ilvl w:val="0"/>
                <w:numId w:val="4"/>
              </w:numPr>
              <w:spacing w:before="40" w:after="40"/>
              <w:rPr>
                <w:rFonts w:eastAsia="Calibri"/>
                <w:lang w:eastAsia="en-US"/>
              </w:rPr>
            </w:pPr>
            <w:r w:rsidRPr="004E14F0">
              <w:rPr>
                <w:rFonts w:eastAsia="Calibri"/>
                <w:lang w:eastAsia="en-US"/>
              </w:rPr>
              <w:t xml:space="preserve">Memory Management. </w:t>
            </w:r>
          </w:p>
          <w:p w14:paraId="1EB7CACA" w14:textId="1E71018B" w:rsidR="00220912" w:rsidRPr="004E14F0" w:rsidRDefault="00220912" w:rsidP="006A3F03">
            <w:pPr>
              <w:numPr>
                <w:ilvl w:val="0"/>
                <w:numId w:val="4"/>
              </w:numPr>
              <w:spacing w:before="40" w:after="40"/>
              <w:rPr>
                <w:rFonts w:eastAsia="Calibri"/>
                <w:lang w:eastAsia="en-US"/>
              </w:rPr>
            </w:pPr>
            <w:r w:rsidRPr="004E14F0">
              <w:rPr>
                <w:rFonts w:eastAsia="Calibri"/>
                <w:lang w:eastAsia="en-US"/>
              </w:rPr>
              <w:t xml:space="preserve">Worked on TDD approaches with JUnit, </w:t>
            </w:r>
          </w:p>
          <w:p w14:paraId="5C031220" w14:textId="46CDB79B" w:rsidR="00815199" w:rsidRDefault="00220912" w:rsidP="006A3F03">
            <w:pPr>
              <w:numPr>
                <w:ilvl w:val="0"/>
                <w:numId w:val="4"/>
              </w:numPr>
              <w:spacing w:before="40" w:after="40"/>
            </w:pPr>
            <w:r w:rsidRPr="004E14F0">
              <w:rPr>
                <w:rFonts w:eastAsia="Calibri"/>
                <w:lang w:eastAsia="en-US"/>
              </w:rPr>
              <w:t>Various Technology aspects on this project spring, hibernate, java, multithreading, Rabbit</w:t>
            </w:r>
            <w:r w:rsidRPr="004E14F0">
              <w:t xml:space="preserve"> MQ</w:t>
            </w:r>
          </w:p>
          <w:p w14:paraId="5D0999A3" w14:textId="77777777" w:rsidR="00AD341C" w:rsidRPr="004E14F0" w:rsidRDefault="00AD341C" w:rsidP="00AD341C">
            <w:pPr>
              <w:spacing w:before="40" w:after="40"/>
              <w:ind w:left="720"/>
            </w:pPr>
          </w:p>
          <w:p w14:paraId="2E9AC9A3" w14:textId="3F9055EC" w:rsidR="00B1403E" w:rsidRPr="004E14F0" w:rsidRDefault="00B1403E" w:rsidP="00B1403E">
            <w:pPr>
              <w:pBdr>
                <w:top w:val="single" w:sz="4" w:space="1" w:color="auto"/>
                <w:left w:val="single" w:sz="4" w:space="4" w:color="auto"/>
                <w:bottom w:val="single" w:sz="4" w:space="1" w:color="auto"/>
                <w:right w:val="single" w:sz="4" w:space="4" w:color="auto"/>
                <w:between w:val="single" w:sz="4" w:space="1" w:color="auto"/>
                <w:bar w:val="single" w:sz="4" w:color="auto"/>
              </w:pBdr>
              <w:snapToGrid w:val="0"/>
              <w:rPr>
                <w:b/>
              </w:rPr>
            </w:pPr>
            <w:r>
              <w:rPr>
                <w:b/>
              </w:rPr>
              <w:t>Syntel global limited (Since Aug 2015 to Jan 2016)</w:t>
            </w:r>
          </w:p>
          <w:p w14:paraId="79956E6C" w14:textId="402EF4A6" w:rsidR="00063664" w:rsidRPr="004E14F0" w:rsidRDefault="00063664" w:rsidP="00185CF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2EFD9" w:themeFill="accent6" w:themeFillTint="33"/>
              <w:tabs>
                <w:tab w:val="left" w:pos="4875"/>
              </w:tabs>
              <w:rPr>
                <w:b/>
              </w:rPr>
            </w:pPr>
            <w:r w:rsidRPr="004E14F0">
              <w:rPr>
                <w:b/>
              </w:rPr>
              <w:t>Project</w:t>
            </w:r>
            <w:r w:rsidRPr="004E14F0">
              <w:rPr>
                <w:bCs/>
              </w:rPr>
              <w:t xml:space="preserve">:    </w:t>
            </w:r>
            <w:r w:rsidRPr="004E14F0">
              <w:rPr>
                <w:b/>
              </w:rPr>
              <w:t>CFM (CEO Fraud Management System) &amp; CFM portal web.</w:t>
            </w:r>
            <w:r w:rsidRPr="004E14F0">
              <w:t xml:space="preserve">    </w:t>
            </w:r>
            <w:r w:rsidRPr="004E14F0">
              <w:rPr>
                <w:b/>
                <w:bCs/>
              </w:rPr>
              <w:t>Wells-Fargo</w:t>
            </w:r>
          </w:p>
          <w:p w14:paraId="74BA1E8A" w14:textId="7F64A789" w:rsidR="00063664" w:rsidRPr="004E14F0" w:rsidRDefault="00063664" w:rsidP="0000737C">
            <w:pPr>
              <w:rPr>
                <w:b/>
              </w:rPr>
            </w:pPr>
            <w:r w:rsidRPr="004E14F0">
              <w:rPr>
                <w:b/>
              </w:rPr>
              <w:t xml:space="preserve">Duration: </w:t>
            </w:r>
            <w:r w:rsidRPr="004E14F0">
              <w:t>2015 to Jan 2016</w:t>
            </w:r>
          </w:p>
          <w:p w14:paraId="23329756" w14:textId="7A38C8B2" w:rsidR="00063664" w:rsidRPr="004E14F0" w:rsidRDefault="00063664" w:rsidP="0000737C">
            <w:pPr>
              <w:rPr>
                <w:b/>
              </w:rPr>
            </w:pPr>
            <w:r w:rsidRPr="004E14F0">
              <w:rPr>
                <w:b/>
              </w:rPr>
              <w:t xml:space="preserve">Project Profile: </w:t>
            </w:r>
          </w:p>
          <w:p w14:paraId="6F784C9F" w14:textId="322E8D58" w:rsidR="00063664" w:rsidRPr="004E14F0" w:rsidRDefault="00063664" w:rsidP="0000737C">
            <w:r w:rsidRPr="004E14F0">
              <w:t>This is one of the Banking Software which is providing risk score of any type of transaction. It’s taking client Information like client IP address, Location, Browser type, Session, Cookies, Payment type and sending these details to CFM system and analyzing security risk score throw Webservices. Based on risk score transaction would be fail, pass, or on Hold status. Developed CFM portal web alone independent by using Spring MVC, Spring JDBC template, jQuery, and generated jasper report for admin in the form tabular, HTML, XLS and PDF format.</w:t>
            </w:r>
          </w:p>
          <w:p w14:paraId="19FD8A9B" w14:textId="77777777" w:rsidR="009A1461" w:rsidRPr="004E14F0" w:rsidRDefault="009A1461" w:rsidP="0000737C">
            <w:pPr>
              <w:rPr>
                <w:b/>
              </w:rPr>
            </w:pPr>
          </w:p>
          <w:p w14:paraId="59FA5C73" w14:textId="77777777" w:rsidR="009A1461" w:rsidRPr="004E14F0" w:rsidRDefault="009A1461" w:rsidP="0000737C">
            <w:pPr>
              <w:rPr>
                <w:b/>
              </w:rPr>
            </w:pPr>
          </w:p>
          <w:p w14:paraId="4AE0E867" w14:textId="77777777" w:rsidR="00AD341C" w:rsidRDefault="00AD341C" w:rsidP="0000737C">
            <w:pPr>
              <w:rPr>
                <w:b/>
              </w:rPr>
            </w:pPr>
          </w:p>
          <w:p w14:paraId="06CDB638" w14:textId="5457E45F" w:rsidR="00063664" w:rsidRPr="004E14F0" w:rsidRDefault="00063664" w:rsidP="0000737C">
            <w:pPr>
              <w:rPr>
                <w:b/>
              </w:rPr>
            </w:pPr>
            <w:r w:rsidRPr="004E14F0">
              <w:rPr>
                <w:b/>
              </w:rPr>
              <w:t>Role: Senior Software Engineer</w:t>
            </w:r>
          </w:p>
          <w:p w14:paraId="0978DD11" w14:textId="3A270AE1" w:rsidR="00063664" w:rsidRPr="004E14F0" w:rsidRDefault="00AD341C" w:rsidP="0000737C">
            <w:r w:rsidRPr="004E14F0">
              <w:rPr>
                <w:rFonts w:eastAsia="Calibri"/>
                <w:b/>
                <w:bCs/>
                <w:lang w:eastAsia="en-US"/>
              </w:rPr>
              <w:t>Technologies</w:t>
            </w:r>
            <w:r>
              <w:t xml:space="preserve">: </w:t>
            </w:r>
            <w:r w:rsidR="00063664" w:rsidRPr="004E14F0">
              <w:t xml:space="preserve">Java, JMS, Spring JDBC, JSP, Spring IOC, Spring MVC, Web Services, CSS, java script, jQuery. Oracle, Server: WebLogic 12.1.1., </w:t>
            </w:r>
          </w:p>
          <w:p w14:paraId="4E451BF8" w14:textId="18A7C764" w:rsidR="00063664" w:rsidRPr="004E14F0" w:rsidRDefault="00063664" w:rsidP="0000737C">
            <w:pPr>
              <w:pStyle w:val="ListParagraph"/>
              <w:numPr>
                <w:ilvl w:val="0"/>
                <w:numId w:val="11"/>
              </w:numPr>
            </w:pPr>
            <w:r w:rsidRPr="004E14F0">
              <w:rPr>
                <w:b/>
                <w:bCs/>
              </w:rPr>
              <w:t>Tools</w:t>
            </w:r>
            <w:r w:rsidRPr="004E14F0">
              <w:t xml:space="preserve">: Eclipse </w:t>
            </w:r>
          </w:p>
          <w:p w14:paraId="4648054C" w14:textId="5B70C542" w:rsidR="00063664" w:rsidRPr="004E14F0" w:rsidRDefault="00063664" w:rsidP="0000737C">
            <w:pPr>
              <w:pStyle w:val="ListParagraph"/>
              <w:numPr>
                <w:ilvl w:val="0"/>
                <w:numId w:val="11"/>
              </w:numPr>
            </w:pPr>
            <w:r w:rsidRPr="004E14F0">
              <w:rPr>
                <w:b/>
                <w:bCs/>
              </w:rPr>
              <w:t>Domain</w:t>
            </w:r>
            <w:r w:rsidRPr="004E14F0">
              <w:t xml:space="preserve">: Banking </w:t>
            </w:r>
          </w:p>
          <w:p w14:paraId="1502AB6F" w14:textId="0A7B96C4" w:rsidR="00063664" w:rsidRPr="004E14F0" w:rsidRDefault="00063664" w:rsidP="0000737C">
            <w:pPr>
              <w:pStyle w:val="ListParagraph"/>
              <w:numPr>
                <w:ilvl w:val="0"/>
                <w:numId w:val="11"/>
              </w:numPr>
            </w:pPr>
            <w:r w:rsidRPr="004E14F0">
              <w:rPr>
                <w:b/>
                <w:bCs/>
              </w:rPr>
              <w:t>DLC</w:t>
            </w:r>
            <w:r w:rsidRPr="004E14F0">
              <w:t>: Waterfall, Agile (Scrum), TDD, Kanban, DevOps</w:t>
            </w:r>
          </w:p>
          <w:p w14:paraId="12DF9973" w14:textId="0CC3B38F" w:rsidR="00063664" w:rsidRPr="004E14F0" w:rsidRDefault="00063664" w:rsidP="0000737C">
            <w:pPr>
              <w:pStyle w:val="ListParagraph"/>
              <w:numPr>
                <w:ilvl w:val="0"/>
                <w:numId w:val="11"/>
              </w:numPr>
            </w:pPr>
            <w:r w:rsidRPr="004E14F0">
              <w:rPr>
                <w:b/>
                <w:bCs/>
              </w:rPr>
              <w:t>Mode</w:t>
            </w:r>
            <w:r w:rsidRPr="004E14F0">
              <w:t>: Development, Enhancement, Support</w:t>
            </w:r>
          </w:p>
          <w:p w14:paraId="731141FD" w14:textId="64BC5C1C" w:rsidR="00063664" w:rsidRPr="004E14F0" w:rsidRDefault="00063664" w:rsidP="0000737C">
            <w:r w:rsidRPr="004E14F0">
              <w:rPr>
                <w:b/>
              </w:rPr>
              <w:t>Contribution / Highlights</w:t>
            </w:r>
            <w:r w:rsidRPr="004E14F0">
              <w:t xml:space="preserve">:  </w:t>
            </w:r>
          </w:p>
          <w:p w14:paraId="243DAE0D" w14:textId="77777777" w:rsidR="00365168" w:rsidRPr="004E14F0" w:rsidRDefault="00365168" w:rsidP="006A3F03">
            <w:pPr>
              <w:numPr>
                <w:ilvl w:val="0"/>
                <w:numId w:val="4"/>
              </w:numPr>
              <w:spacing w:before="40" w:after="40"/>
              <w:rPr>
                <w:rFonts w:eastAsia="Calibri"/>
                <w:lang w:eastAsia="en-US"/>
              </w:rPr>
            </w:pPr>
            <w:r w:rsidRPr="004E14F0">
              <w:rPr>
                <w:rFonts w:eastAsia="Calibri"/>
                <w:lang w:eastAsia="en-US"/>
              </w:rPr>
              <w:t xml:space="preserve">Managing and coordinating large multi-phase project requiring effective influencing decisions in the wider technology and business areas. </w:t>
            </w:r>
          </w:p>
          <w:p w14:paraId="3CC9BE2A" w14:textId="12AA5630" w:rsidR="00365168" w:rsidRPr="004E14F0" w:rsidRDefault="00365168" w:rsidP="006A3F03">
            <w:pPr>
              <w:numPr>
                <w:ilvl w:val="0"/>
                <w:numId w:val="4"/>
              </w:numPr>
              <w:spacing w:before="40" w:after="40"/>
              <w:rPr>
                <w:rFonts w:eastAsia="Calibri"/>
                <w:lang w:eastAsia="en-US"/>
              </w:rPr>
            </w:pPr>
            <w:r w:rsidRPr="004E14F0">
              <w:rPr>
                <w:rFonts w:eastAsia="Calibri"/>
                <w:lang w:eastAsia="en-US"/>
              </w:rPr>
              <w:t xml:space="preserve">Developed end to end CFM portal web to generate the report for user transaction and activity. </w:t>
            </w:r>
          </w:p>
          <w:p w14:paraId="6E752519" w14:textId="780A41D9" w:rsidR="00365168" w:rsidRPr="004E14F0" w:rsidRDefault="00365168" w:rsidP="006A3F03">
            <w:pPr>
              <w:numPr>
                <w:ilvl w:val="0"/>
                <w:numId w:val="4"/>
              </w:numPr>
              <w:spacing w:before="40" w:after="40"/>
              <w:rPr>
                <w:rFonts w:eastAsia="Calibri"/>
                <w:lang w:eastAsia="en-US"/>
              </w:rPr>
            </w:pPr>
            <w:r w:rsidRPr="004E14F0">
              <w:rPr>
                <w:rFonts w:eastAsia="Calibri"/>
                <w:lang w:eastAsia="en-US"/>
              </w:rPr>
              <w:t>Worked on defects fixes occurs during customer money transaction.</w:t>
            </w:r>
          </w:p>
          <w:p w14:paraId="29268F2A" w14:textId="732A99FA" w:rsidR="003C755D" w:rsidRPr="004E14F0" w:rsidRDefault="00365168" w:rsidP="006A3F03">
            <w:pPr>
              <w:numPr>
                <w:ilvl w:val="0"/>
                <w:numId w:val="4"/>
              </w:numPr>
              <w:spacing w:before="40" w:after="40"/>
              <w:rPr>
                <w:rFonts w:eastAsia="Calibri"/>
                <w:lang w:eastAsia="en-US"/>
              </w:rPr>
            </w:pPr>
            <w:r w:rsidRPr="004E14F0">
              <w:rPr>
                <w:rFonts w:eastAsia="Calibri"/>
                <w:lang w:eastAsia="en-US"/>
              </w:rPr>
              <w:t>Analytical, methodical, and resourceful approach to problem-solving, identifying root causes and corrective actions to meet short and long-term business, and system goals</w:t>
            </w:r>
          </w:p>
          <w:p w14:paraId="4462007C" w14:textId="77777777" w:rsidR="006A3F03" w:rsidRPr="004E14F0" w:rsidRDefault="006A3F03" w:rsidP="006A3F03">
            <w:pPr>
              <w:spacing w:before="40" w:after="40"/>
              <w:ind w:left="720"/>
              <w:rPr>
                <w:rFonts w:eastAsia="Calibri"/>
                <w:lang w:eastAsia="en-US"/>
              </w:rPr>
            </w:pPr>
          </w:p>
          <w:p w14:paraId="4211C4CB" w14:textId="26433906" w:rsidR="00B1403E" w:rsidRPr="004E14F0" w:rsidRDefault="00B1403E" w:rsidP="00B1403E">
            <w:pPr>
              <w:pBdr>
                <w:top w:val="single" w:sz="4" w:space="1" w:color="auto"/>
                <w:left w:val="single" w:sz="4" w:space="4" w:color="auto"/>
                <w:bottom w:val="single" w:sz="4" w:space="1" w:color="auto"/>
                <w:right w:val="single" w:sz="4" w:space="4" w:color="auto"/>
                <w:between w:val="single" w:sz="4" w:space="1" w:color="auto"/>
                <w:bar w:val="single" w:sz="4" w:color="auto"/>
              </w:pBdr>
              <w:snapToGrid w:val="0"/>
              <w:rPr>
                <w:b/>
              </w:rPr>
            </w:pPr>
            <w:proofErr w:type="spellStart"/>
            <w:r>
              <w:rPr>
                <w:b/>
              </w:rPr>
              <w:t>Jamcracker</w:t>
            </w:r>
            <w:proofErr w:type="spellEnd"/>
            <w:r>
              <w:rPr>
                <w:b/>
              </w:rPr>
              <w:t xml:space="preserve"> technology (Since Jul 2012 to Jul 2015)</w:t>
            </w:r>
          </w:p>
          <w:p w14:paraId="410F9961" w14:textId="0803D8A3" w:rsidR="00CA3A00" w:rsidRPr="004E14F0" w:rsidRDefault="00CA3A00" w:rsidP="00185CF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2EFD9" w:themeFill="accent6" w:themeFillTint="33"/>
              <w:tabs>
                <w:tab w:val="left" w:pos="4875"/>
              </w:tabs>
              <w:rPr>
                <w:b/>
              </w:rPr>
            </w:pPr>
            <w:r w:rsidRPr="004E14F0">
              <w:rPr>
                <w:b/>
              </w:rPr>
              <w:t>Project</w:t>
            </w:r>
            <w:r w:rsidR="005C50B9" w:rsidRPr="004E14F0">
              <w:rPr>
                <w:b/>
              </w:rPr>
              <w:t xml:space="preserve">  </w:t>
            </w:r>
            <w:r w:rsidR="005C50B9" w:rsidRPr="004E14F0">
              <w:t xml:space="preserve"> </w:t>
            </w:r>
            <w:r w:rsidR="005C50B9" w:rsidRPr="004E14F0">
              <w:rPr>
                <w:b/>
                <w:bCs/>
              </w:rPr>
              <w:t>JSDN/SITA (Cloud Platform Services)</w:t>
            </w:r>
            <w:r w:rsidRPr="004E14F0">
              <w:rPr>
                <w:b/>
                <w:bCs/>
              </w:rPr>
              <w:t xml:space="preserve"> at Jam cracker Software private ltd</w:t>
            </w:r>
            <w:r w:rsidRPr="004E14F0">
              <w:t>.</w:t>
            </w:r>
          </w:p>
          <w:p w14:paraId="0E10F101" w14:textId="48FB5CAC" w:rsidR="005C50B9" w:rsidRPr="004E14F0" w:rsidRDefault="00CA3A00" w:rsidP="0000737C">
            <w:r w:rsidRPr="004E14F0">
              <w:rPr>
                <w:b/>
              </w:rPr>
              <w:t>Duration</w:t>
            </w:r>
            <w:r w:rsidR="00AD341C">
              <w:rPr>
                <w:b/>
              </w:rPr>
              <w:t xml:space="preserve">: </w:t>
            </w:r>
            <w:r w:rsidR="00AD341C">
              <w:t xml:space="preserve"> July 2012 to July 2015</w:t>
            </w:r>
          </w:p>
          <w:p w14:paraId="42456754" w14:textId="748E3194" w:rsidR="00CA3A00" w:rsidRPr="004E14F0" w:rsidRDefault="00CA3A00" w:rsidP="0000737C">
            <w:pPr>
              <w:rPr>
                <w:b/>
              </w:rPr>
            </w:pPr>
            <w:r w:rsidRPr="004E14F0">
              <w:rPr>
                <w:b/>
              </w:rPr>
              <w:t xml:space="preserve">Project Profile: </w:t>
            </w:r>
          </w:p>
          <w:p w14:paraId="52A64B38" w14:textId="6B853165" w:rsidR="00063664" w:rsidRPr="004E14F0" w:rsidRDefault="005C50B9" w:rsidP="0000737C">
            <w:pPr>
              <w:spacing w:before="40" w:after="40"/>
            </w:pPr>
            <w:r w:rsidRPr="004E14F0">
              <w:lastRenderedPageBreak/>
              <w:t xml:space="preserve">The </w:t>
            </w:r>
            <w:proofErr w:type="spellStart"/>
            <w:r w:rsidRPr="004E14F0">
              <w:t>Jamcracker</w:t>
            </w:r>
            <w:proofErr w:type="spellEnd"/>
            <w:r w:rsidRPr="004E14F0">
              <w:t xml:space="preserve"> Services Delivery Network (JSDN). Developing and maintaining the JSDN platform enables Service Providers to store and share data relevant to their sinuses. SITA (Society for International Telecommunications for Aeronautics) is the world’s leading specialist in air transport communications and IT solutions. SITA delivers and manages business solutions for airline, airport, GDS, government and other customers over the world’s most extensive network, which forms the communications backbone of the global air transport industry. SITA decided to go with JSDN platform.</w:t>
            </w:r>
          </w:p>
          <w:p w14:paraId="022DB885" w14:textId="77777777" w:rsidR="005C50B9" w:rsidRPr="004E14F0" w:rsidRDefault="005C50B9" w:rsidP="0000737C">
            <w:pPr>
              <w:rPr>
                <w:b/>
              </w:rPr>
            </w:pPr>
            <w:r w:rsidRPr="004E14F0">
              <w:rPr>
                <w:b/>
              </w:rPr>
              <w:t>Role: Senior Software Engineer</w:t>
            </w:r>
          </w:p>
          <w:p w14:paraId="2F0C766C" w14:textId="4E0CED73" w:rsidR="005C50B9" w:rsidRPr="004E14F0" w:rsidRDefault="00AD341C" w:rsidP="0000737C">
            <w:r w:rsidRPr="004E14F0">
              <w:rPr>
                <w:rFonts w:eastAsia="Calibri"/>
                <w:b/>
                <w:bCs/>
                <w:lang w:eastAsia="en-US"/>
              </w:rPr>
              <w:t>Technologies</w:t>
            </w:r>
            <w:r>
              <w:t xml:space="preserve">: </w:t>
            </w:r>
            <w:r w:rsidR="005C50B9" w:rsidRPr="004E14F0">
              <w:t xml:space="preserve">Java, </w:t>
            </w:r>
            <w:r w:rsidR="001A4F97" w:rsidRPr="004E14F0">
              <w:t>JDBC</w:t>
            </w:r>
            <w:r w:rsidR="005C50B9" w:rsidRPr="004E14F0">
              <w:t>, Servlet, JSP, Hibernate, Struts, Spring, RESTful Web Services, Oracle, Server: JBoss 7.1., Tools: Eclipse.</w:t>
            </w:r>
          </w:p>
          <w:p w14:paraId="0C27D83E" w14:textId="77777777" w:rsidR="005C50B9" w:rsidRPr="004E14F0" w:rsidRDefault="005C50B9" w:rsidP="0000737C">
            <w:pPr>
              <w:pStyle w:val="ListParagraph"/>
              <w:numPr>
                <w:ilvl w:val="0"/>
                <w:numId w:val="11"/>
              </w:numPr>
            </w:pPr>
            <w:r w:rsidRPr="004E14F0">
              <w:rPr>
                <w:b/>
                <w:bCs/>
              </w:rPr>
              <w:t>Tools</w:t>
            </w:r>
            <w:r w:rsidRPr="004E14F0">
              <w:t xml:space="preserve">: Eclipse </w:t>
            </w:r>
          </w:p>
          <w:p w14:paraId="6F9F862E" w14:textId="520193B1" w:rsidR="005C50B9" w:rsidRPr="004E14F0" w:rsidRDefault="005C50B9" w:rsidP="0000737C">
            <w:pPr>
              <w:pStyle w:val="ListParagraph"/>
              <w:numPr>
                <w:ilvl w:val="0"/>
                <w:numId w:val="11"/>
              </w:numPr>
            </w:pPr>
            <w:r w:rsidRPr="004E14F0">
              <w:rPr>
                <w:b/>
                <w:bCs/>
              </w:rPr>
              <w:t>Domain</w:t>
            </w:r>
            <w:r w:rsidRPr="004E14F0">
              <w:t>: Cloud services broker, cloud services management and cloud governance platform</w:t>
            </w:r>
          </w:p>
          <w:p w14:paraId="55EB93BD" w14:textId="5328AF1A" w:rsidR="005C50B9" w:rsidRPr="004E14F0" w:rsidRDefault="005C50B9" w:rsidP="0000737C">
            <w:pPr>
              <w:pStyle w:val="ListParagraph"/>
              <w:numPr>
                <w:ilvl w:val="0"/>
                <w:numId w:val="11"/>
              </w:numPr>
            </w:pPr>
            <w:r w:rsidRPr="004E14F0">
              <w:rPr>
                <w:b/>
                <w:bCs/>
              </w:rPr>
              <w:t>DLC</w:t>
            </w:r>
            <w:r w:rsidRPr="004E14F0">
              <w:t>: Waterfall, Agile (Scrum), TDD, Kanban, DevOps</w:t>
            </w:r>
          </w:p>
          <w:p w14:paraId="498F8B68" w14:textId="77777777" w:rsidR="005C50B9" w:rsidRPr="004E14F0" w:rsidRDefault="005C50B9" w:rsidP="0000737C">
            <w:pPr>
              <w:pStyle w:val="ListParagraph"/>
              <w:numPr>
                <w:ilvl w:val="0"/>
                <w:numId w:val="11"/>
              </w:numPr>
            </w:pPr>
            <w:r w:rsidRPr="004E14F0">
              <w:rPr>
                <w:b/>
                <w:bCs/>
              </w:rPr>
              <w:t>Mode</w:t>
            </w:r>
            <w:r w:rsidRPr="004E14F0">
              <w:t>: Development, Enhancement, Support</w:t>
            </w:r>
          </w:p>
          <w:p w14:paraId="6534EF15" w14:textId="77777777" w:rsidR="005C50B9" w:rsidRPr="004E14F0" w:rsidRDefault="005C50B9" w:rsidP="0000737C">
            <w:pPr>
              <w:rPr>
                <w:b/>
              </w:rPr>
            </w:pPr>
            <w:r w:rsidRPr="004E14F0">
              <w:rPr>
                <w:b/>
              </w:rPr>
              <w:t>Role: Senior Software Engineer</w:t>
            </w:r>
          </w:p>
          <w:p w14:paraId="2C830EFE" w14:textId="77777777" w:rsidR="005C50B9" w:rsidRPr="004E14F0" w:rsidRDefault="005C50B9" w:rsidP="0000737C">
            <w:r w:rsidRPr="004E14F0">
              <w:rPr>
                <w:b/>
              </w:rPr>
              <w:t>Contribution / Highlights</w:t>
            </w:r>
            <w:r w:rsidRPr="004E14F0">
              <w:t xml:space="preserve">:  </w:t>
            </w:r>
          </w:p>
          <w:p w14:paraId="1FA3FA3C" w14:textId="77777777" w:rsidR="009A708C" w:rsidRPr="004E14F0" w:rsidRDefault="005C50B9" w:rsidP="006A3F03">
            <w:pPr>
              <w:numPr>
                <w:ilvl w:val="0"/>
                <w:numId w:val="4"/>
              </w:numPr>
              <w:spacing w:before="40" w:after="40"/>
              <w:rPr>
                <w:rFonts w:eastAsia="Calibri"/>
                <w:lang w:eastAsia="en-US"/>
              </w:rPr>
            </w:pPr>
            <w:r w:rsidRPr="004E14F0">
              <w:rPr>
                <w:rFonts w:eastAsia="Calibri"/>
                <w:lang w:eastAsia="en-US"/>
              </w:rPr>
              <w:t>Gained insight of application change management with constraints. Also, learnt about designing and implementation of user-friendly interfaces especially with Hindi.</w:t>
            </w:r>
          </w:p>
          <w:p w14:paraId="1972D061" w14:textId="5A92E7A5" w:rsidR="009A708C" w:rsidRPr="004E14F0" w:rsidRDefault="005C50B9" w:rsidP="006A3F03">
            <w:pPr>
              <w:numPr>
                <w:ilvl w:val="0"/>
                <w:numId w:val="4"/>
              </w:numPr>
              <w:spacing w:before="40" w:after="40"/>
              <w:rPr>
                <w:rFonts w:eastAsia="Calibri"/>
                <w:lang w:eastAsia="en-US"/>
              </w:rPr>
            </w:pPr>
            <w:r w:rsidRPr="004E14F0">
              <w:rPr>
                <w:rFonts w:eastAsia="Calibri"/>
                <w:lang w:eastAsia="en-US"/>
              </w:rPr>
              <w:t>Involved in reviewing the FRD by participating in Internal Review process.</w:t>
            </w:r>
          </w:p>
          <w:p w14:paraId="6D59DDC5" w14:textId="33B50EFA" w:rsidR="009A708C" w:rsidRPr="004E14F0" w:rsidRDefault="005C50B9" w:rsidP="006A3F03">
            <w:pPr>
              <w:numPr>
                <w:ilvl w:val="0"/>
                <w:numId w:val="4"/>
              </w:numPr>
              <w:spacing w:before="40" w:after="40"/>
              <w:rPr>
                <w:rFonts w:eastAsia="Calibri"/>
                <w:lang w:eastAsia="en-US"/>
              </w:rPr>
            </w:pPr>
            <w:r w:rsidRPr="004E14F0">
              <w:rPr>
                <w:rFonts w:eastAsia="Calibri"/>
                <w:lang w:eastAsia="en-US"/>
              </w:rPr>
              <w:t>Worked on SITA customer registration, customer search and customer proxy module.</w:t>
            </w:r>
          </w:p>
          <w:p w14:paraId="09D8F6F0" w14:textId="71FF34B8" w:rsidR="009A708C" w:rsidRPr="004E14F0" w:rsidRDefault="005C50B9" w:rsidP="006A3F03">
            <w:pPr>
              <w:numPr>
                <w:ilvl w:val="0"/>
                <w:numId w:val="4"/>
              </w:numPr>
              <w:spacing w:before="40" w:after="40"/>
              <w:rPr>
                <w:rFonts w:eastAsia="Calibri"/>
                <w:lang w:eastAsia="en-US"/>
              </w:rPr>
            </w:pPr>
            <w:r w:rsidRPr="004E14F0">
              <w:rPr>
                <w:rFonts w:eastAsia="Calibri"/>
                <w:lang w:eastAsia="en-US"/>
              </w:rPr>
              <w:t>Worked on generating Reports for SITA customer activities (CMS sync report), designed RPT for report.</w:t>
            </w:r>
          </w:p>
          <w:p w14:paraId="600C6D92" w14:textId="68F0ECC2" w:rsidR="009A708C" w:rsidRPr="004E14F0" w:rsidRDefault="005C50B9" w:rsidP="006A3F03">
            <w:pPr>
              <w:numPr>
                <w:ilvl w:val="0"/>
                <w:numId w:val="4"/>
              </w:numPr>
              <w:spacing w:before="40" w:after="40"/>
              <w:rPr>
                <w:rFonts w:eastAsia="Calibri"/>
                <w:lang w:eastAsia="en-US"/>
              </w:rPr>
            </w:pPr>
            <w:r w:rsidRPr="004E14F0">
              <w:rPr>
                <w:rFonts w:eastAsia="Calibri"/>
                <w:lang w:eastAsia="en-US"/>
              </w:rPr>
              <w:t xml:space="preserve">Perform client-side validation by using JavaScript’s and jQuery for SITA customer registration and customer search. </w:t>
            </w:r>
          </w:p>
          <w:p w14:paraId="27075EF1" w14:textId="0C4FF8F2" w:rsidR="009A708C" w:rsidRPr="004E14F0" w:rsidRDefault="009A708C" w:rsidP="006A3F03">
            <w:pPr>
              <w:numPr>
                <w:ilvl w:val="0"/>
                <w:numId w:val="4"/>
              </w:numPr>
              <w:spacing w:before="40" w:after="40"/>
              <w:rPr>
                <w:rFonts w:eastAsia="Calibri"/>
                <w:lang w:eastAsia="en-US"/>
              </w:rPr>
            </w:pPr>
            <w:r w:rsidRPr="004E14F0">
              <w:rPr>
                <w:rFonts w:eastAsia="Calibri"/>
                <w:lang w:eastAsia="en-US"/>
              </w:rPr>
              <w:t>W</w:t>
            </w:r>
            <w:r w:rsidR="005C50B9" w:rsidRPr="004E14F0">
              <w:rPr>
                <w:rFonts w:eastAsia="Calibri"/>
                <w:lang w:eastAsia="en-US"/>
              </w:rPr>
              <w:t>rote integration test cases and unit test cases for our module.</w:t>
            </w:r>
          </w:p>
          <w:p w14:paraId="5187F26D" w14:textId="314093BB" w:rsidR="005C50B9" w:rsidRDefault="005C50B9" w:rsidP="006A3F03">
            <w:pPr>
              <w:numPr>
                <w:ilvl w:val="0"/>
                <w:numId w:val="4"/>
              </w:numPr>
              <w:spacing w:before="40" w:after="40"/>
              <w:rPr>
                <w:rFonts w:eastAsia="Calibri"/>
                <w:lang w:eastAsia="en-US"/>
              </w:rPr>
            </w:pPr>
            <w:r w:rsidRPr="004E14F0">
              <w:rPr>
                <w:rFonts w:eastAsia="Calibri"/>
                <w:lang w:eastAsia="en-US"/>
              </w:rPr>
              <w:t>Executed integration test cases and unit test cases for our module in interrogation environment.</w:t>
            </w:r>
          </w:p>
          <w:p w14:paraId="23BD4AFF" w14:textId="77777777" w:rsidR="00AD341C" w:rsidRDefault="00AD341C" w:rsidP="0000737C">
            <w:pPr>
              <w:spacing w:before="40" w:after="40"/>
              <w:rPr>
                <w:b/>
                <w:bCs/>
              </w:rPr>
            </w:pPr>
          </w:p>
          <w:p w14:paraId="193362D9" w14:textId="33907A76" w:rsidR="00505B28" w:rsidRPr="004E14F0" w:rsidRDefault="00505B28" w:rsidP="0000737C">
            <w:pPr>
              <w:spacing w:before="40" w:after="40"/>
            </w:pPr>
            <w:r w:rsidRPr="004E14F0">
              <w:rPr>
                <w:b/>
                <w:bCs/>
              </w:rPr>
              <w:t>Project</w:t>
            </w:r>
            <w:r w:rsidRPr="004E14F0">
              <w:t>:</w:t>
            </w:r>
            <w:r w:rsidR="00AD341C">
              <w:t xml:space="preserve"> </w:t>
            </w:r>
            <w:r w:rsidRPr="004E14F0">
              <w:t xml:space="preserve"> </w:t>
            </w:r>
            <w:r w:rsidR="00AD341C" w:rsidRPr="004E14F0">
              <w:rPr>
                <w:b/>
                <w:bCs/>
              </w:rPr>
              <w:t>JSDN/ARROW</w:t>
            </w:r>
          </w:p>
          <w:p w14:paraId="0679BE88" w14:textId="4D243065" w:rsidR="00505B28" w:rsidRPr="004E14F0" w:rsidRDefault="00505B28" w:rsidP="0000737C">
            <w:pPr>
              <w:spacing w:before="40" w:after="40"/>
            </w:pPr>
            <w:r w:rsidRPr="004E14F0">
              <w:rPr>
                <w:b/>
                <w:bCs/>
              </w:rPr>
              <w:t>Project Description:</w:t>
            </w:r>
            <w:r w:rsidRPr="004E14F0">
              <w:t xml:space="preserve"> The Jam cracker Platform is a comprehensive cloud services broker, cloud services management and cloud governance platform, including cloud services provisioning, policy management, cloud cost management, and operations management. </w:t>
            </w:r>
            <w:r w:rsidR="009A708C" w:rsidRPr="004E14F0">
              <w:t>Jam cracker</w:t>
            </w:r>
            <w:r w:rsidRPr="004E14F0">
              <w:t xml:space="preserve"> enables organizations to create, deliver, and manage multi cloud services and implement a cloud-enabled business model for offering, delivering, supporting, and billing for multi cloud services. The Platform offers flexibility and scalability, with a multi-tiered, multi-tenant architecture, RESTful APIs and integration frameworks while supporting localization in terms of multiple currencies, languages, and time zones.</w:t>
            </w:r>
          </w:p>
          <w:p w14:paraId="4A567ACE" w14:textId="2B2DA5AA" w:rsidR="009A708C" w:rsidRPr="004E14F0" w:rsidRDefault="00AD341C" w:rsidP="0000737C">
            <w:pPr>
              <w:spacing w:before="40" w:after="40"/>
            </w:pPr>
            <w:r w:rsidRPr="00AD341C">
              <w:rPr>
                <w:rFonts w:eastAsia="Calibri"/>
                <w:b/>
                <w:bCs/>
                <w:lang w:eastAsia="en-US"/>
              </w:rPr>
              <w:t>Technologies</w:t>
            </w:r>
            <w:r w:rsidRPr="00AD341C">
              <w:rPr>
                <w:b/>
                <w:bCs/>
              </w:rPr>
              <w:t>:</w:t>
            </w:r>
            <w:r>
              <w:t xml:space="preserve"> </w:t>
            </w:r>
            <w:r w:rsidR="00505B28" w:rsidRPr="004E14F0">
              <w:t xml:space="preserve">Java, </w:t>
            </w:r>
            <w:r w:rsidR="009A708C" w:rsidRPr="004E14F0">
              <w:t>JDBC</w:t>
            </w:r>
            <w:r w:rsidR="00505B28" w:rsidRPr="004E14F0">
              <w:t xml:space="preserve">, Servlet, JSP, Hibernate, Struts, Spring, Restful Web Services, Database: Oracle, PostgreSQL, Server: JBoss 7.1., </w:t>
            </w:r>
          </w:p>
          <w:p w14:paraId="3411DF3F" w14:textId="2B0D4E27" w:rsidR="009A708C" w:rsidRPr="004E14F0" w:rsidRDefault="00505B28" w:rsidP="0000737C">
            <w:pPr>
              <w:pStyle w:val="ListParagraph"/>
              <w:numPr>
                <w:ilvl w:val="0"/>
                <w:numId w:val="14"/>
              </w:numPr>
              <w:spacing w:before="40" w:after="40"/>
            </w:pPr>
            <w:r w:rsidRPr="004E14F0">
              <w:rPr>
                <w:b/>
                <w:bCs/>
              </w:rPr>
              <w:t>Tools:</w:t>
            </w:r>
            <w:r w:rsidRPr="004E14F0">
              <w:t xml:space="preserve"> </w:t>
            </w:r>
            <w:r w:rsidR="009A708C" w:rsidRPr="004E14F0">
              <w:t xml:space="preserve"> </w:t>
            </w:r>
            <w:r w:rsidRPr="004E14F0">
              <w:t xml:space="preserve">Eclipse. </w:t>
            </w:r>
          </w:p>
          <w:p w14:paraId="51C9758A" w14:textId="387C01DD" w:rsidR="009A708C" w:rsidRPr="004E14F0" w:rsidRDefault="00505B28" w:rsidP="0000737C">
            <w:pPr>
              <w:pStyle w:val="ListParagraph"/>
              <w:numPr>
                <w:ilvl w:val="0"/>
                <w:numId w:val="14"/>
              </w:numPr>
              <w:spacing w:before="40" w:after="40"/>
            </w:pPr>
            <w:r w:rsidRPr="004E14F0">
              <w:rPr>
                <w:b/>
                <w:bCs/>
              </w:rPr>
              <w:t>Domain</w:t>
            </w:r>
            <w:r w:rsidRPr="004E14F0">
              <w:t>:</w:t>
            </w:r>
            <w:r w:rsidR="009A708C" w:rsidRPr="004E14F0">
              <w:t xml:space="preserve"> </w:t>
            </w:r>
            <w:r w:rsidRPr="004E14F0">
              <w:t xml:space="preserve"> Cloud services broker, cloud services management and cloud governance platform </w:t>
            </w:r>
          </w:p>
          <w:p w14:paraId="405EDC47" w14:textId="08605102" w:rsidR="009A708C" w:rsidRPr="004E14F0" w:rsidRDefault="00505B28" w:rsidP="0000737C">
            <w:pPr>
              <w:pStyle w:val="ListParagraph"/>
              <w:numPr>
                <w:ilvl w:val="0"/>
                <w:numId w:val="14"/>
              </w:numPr>
              <w:spacing w:before="40" w:after="40"/>
            </w:pPr>
            <w:r w:rsidRPr="004E14F0">
              <w:rPr>
                <w:b/>
                <w:bCs/>
              </w:rPr>
              <w:t>DLC</w:t>
            </w:r>
            <w:r w:rsidRPr="004E14F0">
              <w:t>:</w:t>
            </w:r>
            <w:r w:rsidR="009A708C" w:rsidRPr="004E14F0">
              <w:t xml:space="preserve"> </w:t>
            </w:r>
            <w:r w:rsidRPr="004E14F0">
              <w:t xml:space="preserve"> Waterfall, Agile (Scrum), TDD, Kanban, DevOps </w:t>
            </w:r>
          </w:p>
          <w:p w14:paraId="58C1B582" w14:textId="72106568" w:rsidR="00505B28" w:rsidRPr="004E14F0" w:rsidRDefault="00505B28" w:rsidP="0000737C">
            <w:pPr>
              <w:pStyle w:val="ListParagraph"/>
              <w:numPr>
                <w:ilvl w:val="0"/>
                <w:numId w:val="14"/>
              </w:numPr>
              <w:spacing w:before="40" w:after="40"/>
            </w:pPr>
            <w:r w:rsidRPr="004E14F0">
              <w:rPr>
                <w:b/>
                <w:bCs/>
              </w:rPr>
              <w:t>Mode</w:t>
            </w:r>
            <w:r w:rsidRPr="004E14F0">
              <w:t xml:space="preserve">: </w:t>
            </w:r>
            <w:r w:rsidR="009A708C" w:rsidRPr="004E14F0">
              <w:t xml:space="preserve"> </w:t>
            </w:r>
            <w:r w:rsidRPr="004E14F0">
              <w:t>Development, Enhancement, Support</w:t>
            </w:r>
          </w:p>
          <w:p w14:paraId="38E69F24" w14:textId="77777777" w:rsidR="00A126D7" w:rsidRPr="004E14F0" w:rsidRDefault="00505B28" w:rsidP="0000737C">
            <w:pPr>
              <w:spacing w:before="40" w:after="40"/>
            </w:pPr>
            <w:r w:rsidRPr="004E14F0">
              <w:rPr>
                <w:b/>
                <w:bCs/>
              </w:rPr>
              <w:t>Roles &amp; Responsibilities:</w:t>
            </w:r>
            <w:r w:rsidRPr="004E14F0">
              <w:t xml:space="preserve"> </w:t>
            </w:r>
          </w:p>
          <w:p w14:paraId="53070B85" w14:textId="762B45CF" w:rsidR="00A126D7" w:rsidRPr="004E14F0" w:rsidRDefault="00505B28" w:rsidP="006A3F03">
            <w:pPr>
              <w:numPr>
                <w:ilvl w:val="0"/>
                <w:numId w:val="4"/>
              </w:numPr>
              <w:spacing w:before="40" w:after="40"/>
              <w:rPr>
                <w:rFonts w:eastAsia="Calibri"/>
                <w:lang w:eastAsia="en-US"/>
              </w:rPr>
            </w:pPr>
            <w:r w:rsidRPr="004E14F0">
              <w:rPr>
                <w:rFonts w:eastAsia="Calibri"/>
                <w:lang w:eastAsia="en-US"/>
              </w:rPr>
              <w:t xml:space="preserve">Design and </w:t>
            </w:r>
            <w:r w:rsidR="00A126D7" w:rsidRPr="004E14F0">
              <w:rPr>
                <w:rFonts w:eastAsia="Calibri"/>
                <w:lang w:eastAsia="en-US"/>
              </w:rPr>
              <w:t>develop</w:t>
            </w:r>
            <w:r w:rsidRPr="004E14F0">
              <w:rPr>
                <w:rFonts w:eastAsia="Calibri"/>
                <w:lang w:eastAsia="en-US"/>
              </w:rPr>
              <w:t xml:space="preserve"> the interface for fulfilling the requirement of PSSCIVE leave form on dynamic mode. </w:t>
            </w:r>
          </w:p>
          <w:p w14:paraId="11C8C300" w14:textId="77777777" w:rsidR="00A126D7" w:rsidRPr="004E14F0" w:rsidRDefault="00505B28" w:rsidP="006A3F03">
            <w:pPr>
              <w:numPr>
                <w:ilvl w:val="0"/>
                <w:numId w:val="4"/>
              </w:numPr>
              <w:spacing w:before="40" w:after="40"/>
              <w:rPr>
                <w:rFonts w:eastAsia="Calibri"/>
                <w:lang w:eastAsia="en-US"/>
              </w:rPr>
            </w:pPr>
            <w:r w:rsidRPr="004E14F0">
              <w:rPr>
                <w:rFonts w:eastAsia="Calibri"/>
                <w:lang w:eastAsia="en-US"/>
              </w:rPr>
              <w:t>Used Struts framework for the application development that relies on MVC design pattern.</w:t>
            </w:r>
          </w:p>
          <w:p w14:paraId="76DB2516" w14:textId="0A67C119" w:rsidR="00A126D7" w:rsidRPr="004E14F0" w:rsidRDefault="00505B28" w:rsidP="006A3F03">
            <w:pPr>
              <w:numPr>
                <w:ilvl w:val="0"/>
                <w:numId w:val="4"/>
              </w:numPr>
              <w:spacing w:before="40" w:after="40"/>
              <w:rPr>
                <w:rFonts w:eastAsia="Calibri"/>
                <w:lang w:eastAsia="en-US"/>
              </w:rPr>
            </w:pPr>
            <w:r w:rsidRPr="004E14F0">
              <w:rPr>
                <w:rFonts w:eastAsia="Calibri"/>
                <w:lang w:eastAsia="en-US"/>
              </w:rPr>
              <w:t xml:space="preserve">Developed the presentation layer component by using JSP, JavaScript’s, jQuery, and struts tags, </w:t>
            </w:r>
            <w:proofErr w:type="spellStart"/>
            <w:r w:rsidRPr="004E14F0">
              <w:rPr>
                <w:rFonts w:eastAsia="Calibri"/>
                <w:lang w:eastAsia="en-US"/>
              </w:rPr>
              <w:t>Jc</w:t>
            </w:r>
            <w:proofErr w:type="spellEnd"/>
            <w:r w:rsidRPr="004E14F0">
              <w:rPr>
                <w:rFonts w:eastAsia="Calibri"/>
                <w:lang w:eastAsia="en-US"/>
              </w:rPr>
              <w:t xml:space="preserve"> tags, involving in configuration files like Struts and Spring. </w:t>
            </w:r>
          </w:p>
          <w:p w14:paraId="6ADC6C03" w14:textId="52E818D4" w:rsidR="00A126D7" w:rsidRPr="004E14F0" w:rsidRDefault="00505B28" w:rsidP="006A3F03">
            <w:pPr>
              <w:numPr>
                <w:ilvl w:val="0"/>
                <w:numId w:val="4"/>
              </w:numPr>
              <w:spacing w:before="40" w:after="40"/>
              <w:rPr>
                <w:rFonts w:eastAsia="Calibri"/>
                <w:lang w:eastAsia="en-US"/>
              </w:rPr>
            </w:pPr>
            <w:r w:rsidRPr="004E14F0">
              <w:rPr>
                <w:rFonts w:eastAsia="Calibri"/>
                <w:lang w:eastAsia="en-US"/>
              </w:rPr>
              <w:t xml:space="preserve">Involving in database connecting code by using </w:t>
            </w:r>
            <w:r w:rsidR="00A126D7" w:rsidRPr="004E14F0">
              <w:rPr>
                <w:rFonts w:eastAsia="Calibri"/>
                <w:lang w:eastAsia="en-US"/>
              </w:rPr>
              <w:t>JDBC</w:t>
            </w:r>
            <w:r w:rsidRPr="004E14F0">
              <w:rPr>
                <w:rFonts w:eastAsia="Calibri"/>
                <w:lang w:eastAsia="en-US"/>
              </w:rPr>
              <w:t xml:space="preserve"> and Hibernate. </w:t>
            </w:r>
          </w:p>
          <w:p w14:paraId="2494A519" w14:textId="3B9BD25F" w:rsidR="00A126D7" w:rsidRPr="004E14F0" w:rsidRDefault="00505B28" w:rsidP="006A3F03">
            <w:pPr>
              <w:numPr>
                <w:ilvl w:val="0"/>
                <w:numId w:val="4"/>
              </w:numPr>
              <w:spacing w:before="40" w:after="40"/>
              <w:rPr>
                <w:rFonts w:eastAsia="Calibri"/>
                <w:lang w:eastAsia="en-US"/>
              </w:rPr>
            </w:pPr>
            <w:r w:rsidRPr="004E14F0">
              <w:rPr>
                <w:rFonts w:eastAsia="Calibri"/>
                <w:lang w:eastAsia="en-US"/>
              </w:rPr>
              <w:t xml:space="preserve">Perform client-side validation by using JavaScript’s and jQuery. </w:t>
            </w:r>
          </w:p>
          <w:p w14:paraId="000DF7A8" w14:textId="7CBFC393" w:rsidR="00A126D7" w:rsidRPr="004E14F0" w:rsidRDefault="00505B28" w:rsidP="006A3F03">
            <w:pPr>
              <w:numPr>
                <w:ilvl w:val="0"/>
                <w:numId w:val="4"/>
              </w:numPr>
              <w:spacing w:before="40" w:after="40"/>
              <w:rPr>
                <w:rFonts w:eastAsia="Calibri"/>
                <w:lang w:eastAsia="en-US"/>
              </w:rPr>
            </w:pPr>
            <w:r w:rsidRPr="004E14F0">
              <w:rPr>
                <w:rFonts w:eastAsia="Calibri"/>
                <w:lang w:eastAsia="en-US"/>
              </w:rPr>
              <w:lastRenderedPageBreak/>
              <w:t xml:space="preserve">Worked on PCI (payment gateway interface PayPal and Ayden) payment methods for JSDN product like payment throw credit card, pre-Approved credit card. </w:t>
            </w:r>
          </w:p>
          <w:p w14:paraId="08B8564E" w14:textId="2A2A0C2E" w:rsidR="00505B28" w:rsidRPr="004E14F0" w:rsidRDefault="00505B28" w:rsidP="006A3F03">
            <w:pPr>
              <w:numPr>
                <w:ilvl w:val="0"/>
                <w:numId w:val="4"/>
              </w:numPr>
              <w:spacing w:before="40" w:after="40"/>
              <w:rPr>
                <w:rFonts w:eastAsia="Calibri"/>
                <w:lang w:eastAsia="en-US"/>
              </w:rPr>
            </w:pPr>
            <w:r w:rsidRPr="004E14F0">
              <w:rPr>
                <w:rFonts w:eastAsia="Calibri"/>
                <w:lang w:eastAsia="en-US"/>
              </w:rPr>
              <w:t>Performed debugging and Unit Testing.</w:t>
            </w:r>
          </w:p>
          <w:p w14:paraId="6B154574" w14:textId="77777777" w:rsidR="00A05553" w:rsidRDefault="00A05553" w:rsidP="0000737C">
            <w:pPr>
              <w:spacing w:before="40" w:after="40"/>
              <w:rPr>
                <w:b/>
                <w:bCs/>
              </w:rPr>
            </w:pPr>
          </w:p>
          <w:p w14:paraId="3A5C6867" w14:textId="77777777" w:rsidR="00A05553" w:rsidRDefault="00A05553" w:rsidP="0000737C">
            <w:pPr>
              <w:spacing w:before="40" w:after="40"/>
              <w:rPr>
                <w:b/>
                <w:bCs/>
              </w:rPr>
            </w:pPr>
          </w:p>
          <w:p w14:paraId="14624026" w14:textId="2A167392" w:rsidR="0074281B" w:rsidRPr="004E14F0" w:rsidRDefault="0074281B" w:rsidP="0000737C">
            <w:pPr>
              <w:spacing w:before="40" w:after="40"/>
              <w:rPr>
                <w:b/>
                <w:bCs/>
              </w:rPr>
            </w:pPr>
            <w:r w:rsidRPr="004E14F0">
              <w:rPr>
                <w:b/>
                <w:bCs/>
              </w:rPr>
              <w:t xml:space="preserve">Education Summary: </w:t>
            </w:r>
          </w:p>
          <w:tbl>
            <w:tblPr>
              <w:tblStyle w:val="TableGrid"/>
              <w:tblW w:w="0" w:type="auto"/>
              <w:tblLayout w:type="fixed"/>
              <w:tblLook w:val="04A0" w:firstRow="1" w:lastRow="0" w:firstColumn="1" w:lastColumn="0" w:noHBand="0" w:noVBand="1"/>
            </w:tblPr>
            <w:tblGrid>
              <w:gridCol w:w="2563"/>
              <w:gridCol w:w="2563"/>
              <w:gridCol w:w="2564"/>
              <w:gridCol w:w="2564"/>
            </w:tblGrid>
            <w:tr w:rsidR="0074281B" w:rsidRPr="004E14F0" w14:paraId="483D5A96" w14:textId="77777777" w:rsidTr="0074281B">
              <w:tc>
                <w:tcPr>
                  <w:tcW w:w="2563" w:type="dxa"/>
                </w:tcPr>
                <w:p w14:paraId="3C98D380" w14:textId="34B2B054" w:rsidR="0074281B" w:rsidRPr="004E14F0" w:rsidRDefault="0074281B" w:rsidP="0000737C">
                  <w:pPr>
                    <w:spacing w:before="40" w:after="40"/>
                    <w:rPr>
                      <w:b/>
                      <w:bCs/>
                    </w:rPr>
                  </w:pPr>
                  <w:r w:rsidRPr="004E14F0">
                    <w:rPr>
                      <w:b/>
                      <w:bCs/>
                    </w:rPr>
                    <w:t>Standard/Degree</w:t>
                  </w:r>
                </w:p>
              </w:tc>
              <w:tc>
                <w:tcPr>
                  <w:tcW w:w="2563" w:type="dxa"/>
                </w:tcPr>
                <w:p w14:paraId="4DF6A167" w14:textId="0CD8F265" w:rsidR="0074281B" w:rsidRPr="004E14F0" w:rsidRDefault="0074281B" w:rsidP="0000737C">
                  <w:pPr>
                    <w:spacing w:before="40" w:after="40"/>
                    <w:rPr>
                      <w:b/>
                      <w:bCs/>
                    </w:rPr>
                  </w:pPr>
                  <w:r w:rsidRPr="004E14F0">
                    <w:rPr>
                      <w:b/>
                      <w:bCs/>
                    </w:rPr>
                    <w:t>Completion Year</w:t>
                  </w:r>
                </w:p>
              </w:tc>
              <w:tc>
                <w:tcPr>
                  <w:tcW w:w="2564" w:type="dxa"/>
                </w:tcPr>
                <w:p w14:paraId="099AC656" w14:textId="30C1D2BF" w:rsidR="0074281B" w:rsidRPr="004E14F0" w:rsidRDefault="0074281B" w:rsidP="0000737C">
                  <w:pPr>
                    <w:spacing w:before="40" w:after="40"/>
                    <w:rPr>
                      <w:b/>
                      <w:bCs/>
                    </w:rPr>
                  </w:pPr>
                  <w:r w:rsidRPr="004E14F0">
                    <w:rPr>
                      <w:b/>
                      <w:bCs/>
                    </w:rPr>
                    <w:t>Percentage</w:t>
                  </w:r>
                </w:p>
              </w:tc>
              <w:tc>
                <w:tcPr>
                  <w:tcW w:w="2564" w:type="dxa"/>
                </w:tcPr>
                <w:p w14:paraId="11B78386" w14:textId="3419B59D" w:rsidR="0074281B" w:rsidRPr="004E14F0" w:rsidRDefault="0074281B" w:rsidP="0000737C">
                  <w:pPr>
                    <w:spacing w:before="40" w:after="40"/>
                    <w:rPr>
                      <w:b/>
                      <w:bCs/>
                    </w:rPr>
                  </w:pPr>
                  <w:r w:rsidRPr="004E14F0">
                    <w:rPr>
                      <w:b/>
                      <w:bCs/>
                    </w:rPr>
                    <w:t>Board/University</w:t>
                  </w:r>
                </w:p>
              </w:tc>
            </w:tr>
            <w:tr w:rsidR="0074281B" w:rsidRPr="004E14F0" w14:paraId="64E07BBE" w14:textId="77777777" w:rsidTr="0074281B">
              <w:tc>
                <w:tcPr>
                  <w:tcW w:w="2563" w:type="dxa"/>
                </w:tcPr>
                <w:p w14:paraId="74C8FB17" w14:textId="4D7DC194" w:rsidR="0074281B" w:rsidRPr="004E14F0" w:rsidRDefault="0074281B" w:rsidP="0000737C">
                  <w:pPr>
                    <w:spacing w:before="40" w:after="40"/>
                  </w:pPr>
                  <w:r w:rsidRPr="004E14F0">
                    <w:t>X</w:t>
                  </w:r>
                </w:p>
              </w:tc>
              <w:tc>
                <w:tcPr>
                  <w:tcW w:w="2563" w:type="dxa"/>
                </w:tcPr>
                <w:p w14:paraId="5D558FF3" w14:textId="2DB44A3A" w:rsidR="0074281B" w:rsidRPr="004E14F0" w:rsidRDefault="0074281B" w:rsidP="0000737C">
                  <w:pPr>
                    <w:spacing w:before="40" w:after="40"/>
                  </w:pPr>
                  <w:r w:rsidRPr="004E14F0">
                    <w:t>2003</w:t>
                  </w:r>
                </w:p>
              </w:tc>
              <w:tc>
                <w:tcPr>
                  <w:tcW w:w="2564" w:type="dxa"/>
                </w:tcPr>
                <w:p w14:paraId="36803B03" w14:textId="2FE63DDA" w:rsidR="0074281B" w:rsidRPr="004E14F0" w:rsidRDefault="0074281B" w:rsidP="0000737C">
                  <w:pPr>
                    <w:spacing w:before="40" w:after="40"/>
                  </w:pPr>
                  <w:r w:rsidRPr="004E14F0">
                    <w:t>76</w:t>
                  </w:r>
                </w:p>
              </w:tc>
              <w:tc>
                <w:tcPr>
                  <w:tcW w:w="2564" w:type="dxa"/>
                </w:tcPr>
                <w:p w14:paraId="7064C4D8" w14:textId="0FF53E07" w:rsidR="0074281B" w:rsidRPr="004E14F0" w:rsidRDefault="0074281B" w:rsidP="0000737C">
                  <w:pPr>
                    <w:spacing w:before="40" w:after="40"/>
                  </w:pPr>
                  <w:r w:rsidRPr="004E14F0">
                    <w:t>M.P Board</w:t>
                  </w:r>
                </w:p>
              </w:tc>
            </w:tr>
            <w:tr w:rsidR="0074281B" w:rsidRPr="004E14F0" w14:paraId="0646EC3E" w14:textId="77777777" w:rsidTr="0074281B">
              <w:tc>
                <w:tcPr>
                  <w:tcW w:w="2563" w:type="dxa"/>
                </w:tcPr>
                <w:p w14:paraId="12F809CF" w14:textId="1D0C8C4E" w:rsidR="0074281B" w:rsidRPr="004E14F0" w:rsidRDefault="0074281B" w:rsidP="0000737C">
                  <w:pPr>
                    <w:spacing w:before="40" w:after="40"/>
                  </w:pPr>
                  <w:r w:rsidRPr="004E14F0">
                    <w:t>XII</w:t>
                  </w:r>
                </w:p>
              </w:tc>
              <w:tc>
                <w:tcPr>
                  <w:tcW w:w="2563" w:type="dxa"/>
                </w:tcPr>
                <w:p w14:paraId="509CFF3F" w14:textId="1352E4EE" w:rsidR="0074281B" w:rsidRPr="004E14F0" w:rsidRDefault="0074281B" w:rsidP="0000737C">
                  <w:pPr>
                    <w:spacing w:before="40" w:after="40"/>
                  </w:pPr>
                  <w:r w:rsidRPr="004E14F0">
                    <w:t>2005</w:t>
                  </w:r>
                </w:p>
              </w:tc>
              <w:tc>
                <w:tcPr>
                  <w:tcW w:w="2564" w:type="dxa"/>
                </w:tcPr>
                <w:p w14:paraId="31F904CE" w14:textId="6C3D4749" w:rsidR="0074281B" w:rsidRPr="004E14F0" w:rsidRDefault="0074281B" w:rsidP="0000737C">
                  <w:pPr>
                    <w:spacing w:before="40" w:after="40"/>
                  </w:pPr>
                  <w:r w:rsidRPr="004E14F0">
                    <w:t>80</w:t>
                  </w:r>
                </w:p>
              </w:tc>
              <w:tc>
                <w:tcPr>
                  <w:tcW w:w="2564" w:type="dxa"/>
                </w:tcPr>
                <w:p w14:paraId="393A2269" w14:textId="7977AC0C" w:rsidR="0074281B" w:rsidRPr="004E14F0" w:rsidRDefault="0074281B" w:rsidP="0000737C">
                  <w:pPr>
                    <w:spacing w:before="40" w:after="40"/>
                  </w:pPr>
                  <w:r w:rsidRPr="004E14F0">
                    <w:t>M.P Board</w:t>
                  </w:r>
                </w:p>
              </w:tc>
            </w:tr>
            <w:tr w:rsidR="0074281B" w:rsidRPr="004E14F0" w14:paraId="3A941FFB" w14:textId="77777777" w:rsidTr="0074281B">
              <w:tc>
                <w:tcPr>
                  <w:tcW w:w="2563" w:type="dxa"/>
                </w:tcPr>
                <w:p w14:paraId="69E1AEAF" w14:textId="01B51DFB" w:rsidR="0074281B" w:rsidRPr="004E14F0" w:rsidRDefault="0074281B" w:rsidP="0000737C">
                  <w:pPr>
                    <w:spacing w:before="40" w:after="40"/>
                  </w:pPr>
                  <w:r w:rsidRPr="004E14F0">
                    <w:t>B.E(Computer Science &amp; Engineering)</w:t>
                  </w:r>
                </w:p>
              </w:tc>
              <w:tc>
                <w:tcPr>
                  <w:tcW w:w="2563" w:type="dxa"/>
                </w:tcPr>
                <w:p w14:paraId="11F75734" w14:textId="522E71DC" w:rsidR="0074281B" w:rsidRPr="004E14F0" w:rsidRDefault="0074281B" w:rsidP="0000737C">
                  <w:pPr>
                    <w:spacing w:before="40" w:after="40"/>
                  </w:pPr>
                  <w:r w:rsidRPr="004E14F0">
                    <w:t>2010</w:t>
                  </w:r>
                </w:p>
              </w:tc>
              <w:tc>
                <w:tcPr>
                  <w:tcW w:w="2564" w:type="dxa"/>
                </w:tcPr>
                <w:p w14:paraId="58D92162" w14:textId="58AC69C1" w:rsidR="0074281B" w:rsidRPr="004E14F0" w:rsidRDefault="0074281B" w:rsidP="0000737C">
                  <w:pPr>
                    <w:spacing w:before="40" w:after="40"/>
                  </w:pPr>
                  <w:r w:rsidRPr="004E14F0">
                    <w:t>71</w:t>
                  </w:r>
                </w:p>
              </w:tc>
              <w:tc>
                <w:tcPr>
                  <w:tcW w:w="2564" w:type="dxa"/>
                </w:tcPr>
                <w:p w14:paraId="1CE28EFC" w14:textId="31E8A85F" w:rsidR="0074281B" w:rsidRPr="004E14F0" w:rsidRDefault="0074281B" w:rsidP="0000737C">
                  <w:pPr>
                    <w:spacing w:before="40" w:after="40"/>
                  </w:pPr>
                  <w:r w:rsidRPr="004E14F0">
                    <w:t>RGPV University</w:t>
                  </w:r>
                </w:p>
              </w:tc>
            </w:tr>
          </w:tbl>
          <w:p w14:paraId="00A1EEB9" w14:textId="77777777" w:rsidR="0074281B" w:rsidRPr="004E14F0" w:rsidRDefault="0074281B" w:rsidP="0000737C">
            <w:pPr>
              <w:spacing w:before="40" w:after="40"/>
            </w:pPr>
          </w:p>
          <w:p w14:paraId="5E3C43A8" w14:textId="77777777" w:rsidR="00505B28" w:rsidRPr="004E14F0" w:rsidRDefault="00505B28" w:rsidP="0000737C">
            <w:pPr>
              <w:spacing w:before="40" w:after="40"/>
            </w:pPr>
            <w:r w:rsidRPr="004E14F0">
              <w:rPr>
                <w:b/>
                <w:bCs/>
              </w:rPr>
              <w:t>Declaration:</w:t>
            </w:r>
            <w:r w:rsidRPr="004E14F0">
              <w:t xml:space="preserve">  I hereby declare that the above-mentioned information is correct up to my knowledge and I bear the responsibility for the correctness of the above-mentioned. </w:t>
            </w:r>
          </w:p>
          <w:p w14:paraId="4328D83A" w14:textId="265F8674" w:rsidR="00505B28" w:rsidRPr="004E14F0" w:rsidRDefault="00505B28" w:rsidP="0000737C">
            <w:pPr>
              <w:spacing w:before="40" w:after="40"/>
            </w:pPr>
            <w:r w:rsidRPr="004E14F0">
              <w:t xml:space="preserve">Date:                                                                                                           </w:t>
            </w:r>
            <w:r w:rsidR="0074281B" w:rsidRPr="004E14F0">
              <w:t xml:space="preserve">                        </w:t>
            </w:r>
            <w:r w:rsidRPr="004E14F0">
              <w:t xml:space="preserve"> Name: Haridas Soni</w:t>
            </w:r>
          </w:p>
          <w:p w14:paraId="5FF19AC4" w14:textId="52CB4B7C" w:rsidR="005C50B9" w:rsidRPr="004E14F0" w:rsidRDefault="005C50B9" w:rsidP="0000737C">
            <w:pPr>
              <w:spacing w:before="40" w:after="40"/>
            </w:pPr>
          </w:p>
          <w:p w14:paraId="709AB16C" w14:textId="77777777" w:rsidR="00063664" w:rsidRPr="004E14F0" w:rsidRDefault="00063664" w:rsidP="0000737C">
            <w:pPr>
              <w:spacing w:before="40" w:after="40"/>
            </w:pPr>
          </w:p>
          <w:p w14:paraId="7EECA315" w14:textId="77777777" w:rsidR="00815199" w:rsidRPr="004E14F0" w:rsidRDefault="00815199" w:rsidP="0000737C">
            <w:pPr>
              <w:spacing w:before="40" w:after="40"/>
              <w:rPr>
                <w:b/>
                <w:color w:val="0000FF"/>
                <w:u w:val="single"/>
              </w:rPr>
            </w:pPr>
          </w:p>
        </w:tc>
      </w:tr>
    </w:tbl>
    <w:p w14:paraId="4C77C279" w14:textId="77777777" w:rsidR="000B09ED" w:rsidRPr="004E14F0" w:rsidRDefault="000B09ED" w:rsidP="0000737C">
      <w:pPr>
        <w:spacing w:before="40" w:after="40"/>
      </w:pPr>
    </w:p>
    <w:sectPr w:rsidR="000B09ED" w:rsidRPr="004E14F0" w:rsidSect="00B102A5">
      <w:footerReference w:type="default" r:id="rId9"/>
      <w:pgSz w:w="12240" w:h="15840"/>
      <w:pgMar w:top="105"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E852C" w14:textId="77777777" w:rsidR="00F8275A" w:rsidRDefault="00F8275A">
      <w:r>
        <w:separator/>
      </w:r>
    </w:p>
  </w:endnote>
  <w:endnote w:type="continuationSeparator" w:id="0">
    <w:p w14:paraId="5AE2AB0B" w14:textId="77777777" w:rsidR="00F8275A" w:rsidRDefault="00F8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15238" w14:textId="77777777" w:rsidR="00117A77" w:rsidRPr="007D633B" w:rsidRDefault="00117A77" w:rsidP="007D633B">
    <w:pPr>
      <w:pStyle w:val="Footer"/>
      <w:tabs>
        <w:tab w:val="clear" w:pos="8640"/>
        <w:tab w:val="right" w:pos="9000"/>
      </w:tabs>
      <w:ind w:left="-900"/>
      <w:jc w:val="right"/>
      <w:rPr>
        <w:rFonts w:asciiTheme="minorHAnsi" w:hAnsiTheme="minorHAnsi" w:cstheme="minorHAnsi"/>
        <w:sz w:val="20"/>
        <w:szCs w:val="20"/>
      </w:rPr>
    </w:pPr>
    <w:r w:rsidRPr="007D633B">
      <w:rPr>
        <w:rStyle w:val="PageNumber"/>
        <w:rFonts w:asciiTheme="minorHAnsi" w:hAnsiTheme="minorHAnsi" w:cstheme="minorHAnsi"/>
        <w:sz w:val="20"/>
        <w:szCs w:val="20"/>
      </w:rPr>
      <w:t xml:space="preserve">Page </w:t>
    </w:r>
    <w:r w:rsidRPr="007D633B">
      <w:rPr>
        <w:rStyle w:val="PageNumber"/>
        <w:rFonts w:asciiTheme="minorHAnsi" w:hAnsiTheme="minorHAnsi" w:cstheme="minorHAnsi"/>
        <w:sz w:val="20"/>
        <w:szCs w:val="20"/>
      </w:rPr>
      <w:fldChar w:fldCharType="begin"/>
    </w:r>
    <w:r w:rsidRPr="007D633B">
      <w:rPr>
        <w:rStyle w:val="PageNumber"/>
        <w:rFonts w:asciiTheme="minorHAnsi" w:hAnsiTheme="minorHAnsi" w:cstheme="minorHAnsi"/>
        <w:sz w:val="20"/>
        <w:szCs w:val="20"/>
      </w:rPr>
      <w:instrText xml:space="preserve"> PAGE </w:instrText>
    </w:r>
    <w:r w:rsidRPr="007D633B">
      <w:rPr>
        <w:rStyle w:val="PageNumber"/>
        <w:rFonts w:asciiTheme="minorHAnsi" w:hAnsiTheme="minorHAnsi" w:cstheme="minorHAnsi"/>
        <w:sz w:val="20"/>
        <w:szCs w:val="20"/>
      </w:rPr>
      <w:fldChar w:fldCharType="separate"/>
    </w:r>
    <w:r w:rsidR="00C27EFF">
      <w:rPr>
        <w:rStyle w:val="PageNumber"/>
        <w:rFonts w:asciiTheme="minorHAnsi" w:hAnsiTheme="minorHAnsi" w:cstheme="minorHAnsi"/>
        <w:noProof/>
        <w:sz w:val="20"/>
        <w:szCs w:val="20"/>
      </w:rPr>
      <w:t>1</w:t>
    </w:r>
    <w:r w:rsidRPr="007D633B">
      <w:rPr>
        <w:rStyle w:val="PageNumber"/>
        <w:rFonts w:asciiTheme="minorHAnsi" w:hAnsiTheme="minorHAnsi" w:cstheme="minorHAnsi"/>
        <w:sz w:val="20"/>
        <w:szCs w:val="20"/>
      </w:rPr>
      <w:fldChar w:fldCharType="end"/>
    </w:r>
    <w:r w:rsidRPr="007D633B">
      <w:rPr>
        <w:rStyle w:val="PageNumber"/>
        <w:rFonts w:asciiTheme="minorHAnsi" w:hAnsiTheme="minorHAnsi" w:cstheme="minorHAnsi"/>
        <w:sz w:val="20"/>
        <w:szCs w:val="20"/>
      </w:rPr>
      <w:t xml:space="preserve"> of </w:t>
    </w:r>
    <w:r w:rsidRPr="007D633B">
      <w:rPr>
        <w:rStyle w:val="PageNumber"/>
        <w:rFonts w:asciiTheme="minorHAnsi" w:hAnsiTheme="minorHAnsi" w:cstheme="minorHAnsi"/>
        <w:sz w:val="20"/>
        <w:szCs w:val="20"/>
      </w:rPr>
      <w:fldChar w:fldCharType="begin"/>
    </w:r>
    <w:r w:rsidRPr="007D633B">
      <w:rPr>
        <w:rStyle w:val="PageNumber"/>
        <w:rFonts w:asciiTheme="minorHAnsi" w:hAnsiTheme="minorHAnsi" w:cstheme="minorHAnsi"/>
        <w:sz w:val="20"/>
        <w:szCs w:val="20"/>
      </w:rPr>
      <w:instrText xml:space="preserve"> NUMPAGES \*Arabic </w:instrText>
    </w:r>
    <w:r w:rsidRPr="007D633B">
      <w:rPr>
        <w:rStyle w:val="PageNumber"/>
        <w:rFonts w:asciiTheme="minorHAnsi" w:hAnsiTheme="minorHAnsi" w:cstheme="minorHAnsi"/>
        <w:sz w:val="20"/>
        <w:szCs w:val="20"/>
      </w:rPr>
      <w:fldChar w:fldCharType="separate"/>
    </w:r>
    <w:r w:rsidR="00C27EFF">
      <w:rPr>
        <w:rStyle w:val="PageNumber"/>
        <w:rFonts w:asciiTheme="minorHAnsi" w:hAnsiTheme="minorHAnsi" w:cstheme="minorHAnsi"/>
        <w:noProof/>
        <w:sz w:val="20"/>
        <w:szCs w:val="20"/>
      </w:rPr>
      <w:t>2</w:t>
    </w:r>
    <w:r w:rsidRPr="007D633B">
      <w:rPr>
        <w:rStyle w:val="PageNumber"/>
        <w:rFonts w:asciiTheme="minorHAnsi" w:hAnsiTheme="minorHAnsi" w:cs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94560" w14:textId="77777777" w:rsidR="00F8275A" w:rsidRDefault="00F8275A">
      <w:r>
        <w:separator/>
      </w:r>
    </w:p>
  </w:footnote>
  <w:footnote w:type="continuationSeparator" w:id="0">
    <w:p w14:paraId="1D0844A9" w14:textId="77777777" w:rsidR="00F8275A" w:rsidRDefault="00F82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singleLevel"/>
    <w:tmpl w:val="00000002"/>
    <w:name w:val="WW8Num12"/>
    <w:lvl w:ilvl="0">
      <w:start w:val="1"/>
      <w:numFmt w:val="bullet"/>
      <w:lvlText w:val=""/>
      <w:lvlJc w:val="left"/>
      <w:pPr>
        <w:tabs>
          <w:tab w:val="num" w:pos="0"/>
        </w:tabs>
        <w:ind w:left="1003" w:hanging="283"/>
      </w:pPr>
      <w:rPr>
        <w:rFonts w:ascii="Wingdings" w:hAnsi="Wingdings" w:cs="Symbol"/>
      </w:rPr>
    </w:lvl>
  </w:abstractNum>
  <w:abstractNum w:abstractNumId="2" w15:restartNumberingAfterBreak="0">
    <w:nsid w:val="00000003"/>
    <w:multiLevelType w:val="singleLevel"/>
    <w:tmpl w:val="00000003"/>
    <w:name w:val="WW8Num13"/>
    <w:lvl w:ilvl="0">
      <w:start w:val="1"/>
      <w:numFmt w:val="bullet"/>
      <w:lvlText w:val=""/>
      <w:lvlJc w:val="left"/>
      <w:pPr>
        <w:tabs>
          <w:tab w:val="num" w:pos="0"/>
        </w:tabs>
        <w:ind w:left="1003" w:hanging="283"/>
      </w:pPr>
      <w:rPr>
        <w:rFonts w:ascii="Wingdings" w:hAnsi="Wingdings" w:cs="Symbol"/>
      </w:rPr>
    </w:lvl>
  </w:abstractNum>
  <w:abstractNum w:abstractNumId="3" w15:restartNumberingAfterBreak="0">
    <w:nsid w:val="00000004"/>
    <w:multiLevelType w:val="multilevel"/>
    <w:tmpl w:val="00000004"/>
    <w:lvl w:ilvl="0">
      <w:start w:val="1"/>
      <w:numFmt w:val="bullet"/>
      <w:lvlText w:val=""/>
      <w:lvlJc w:val="left"/>
      <w:pPr>
        <w:tabs>
          <w:tab w:val="num" w:pos="360"/>
        </w:tabs>
        <w:ind w:left="720" w:hanging="360"/>
      </w:pPr>
      <w:rPr>
        <w:rFonts w:ascii="Wingdings" w:hAnsi="Wingdings" w:cs="Symbol"/>
      </w:rPr>
    </w:lvl>
    <w:lvl w:ilvl="1">
      <w:start w:val="1"/>
      <w:numFmt w:val="bullet"/>
      <w:lvlText w:val=""/>
      <w:lvlJc w:val="left"/>
      <w:pPr>
        <w:tabs>
          <w:tab w:val="num" w:pos="360"/>
        </w:tabs>
        <w:ind w:left="1080" w:hanging="360"/>
      </w:pPr>
      <w:rPr>
        <w:rFonts w:ascii="Wingdings" w:hAnsi="Wingdings" w:cs="Symbol"/>
      </w:rPr>
    </w:lvl>
    <w:lvl w:ilvl="2">
      <w:start w:val="1"/>
      <w:numFmt w:val="bullet"/>
      <w:lvlText w:val=""/>
      <w:lvlJc w:val="left"/>
      <w:pPr>
        <w:tabs>
          <w:tab w:val="num" w:pos="360"/>
        </w:tabs>
        <w:ind w:left="1440" w:hanging="360"/>
      </w:pPr>
      <w:rPr>
        <w:rFonts w:ascii="Wingdings" w:hAnsi="Wingdings" w:cs="Symbol"/>
      </w:rPr>
    </w:lvl>
    <w:lvl w:ilvl="3">
      <w:start w:val="1"/>
      <w:numFmt w:val="bullet"/>
      <w:lvlText w:val=""/>
      <w:lvlJc w:val="left"/>
      <w:pPr>
        <w:tabs>
          <w:tab w:val="num" w:pos="360"/>
        </w:tabs>
        <w:ind w:left="1800" w:hanging="360"/>
      </w:pPr>
      <w:rPr>
        <w:rFonts w:ascii="Symbol" w:hAnsi="Symbol" w:cs="Symbol"/>
      </w:rPr>
    </w:lvl>
    <w:lvl w:ilvl="4">
      <w:start w:val="1"/>
      <w:numFmt w:val="bullet"/>
      <w:lvlText w:val=""/>
      <w:lvlJc w:val="left"/>
      <w:pPr>
        <w:tabs>
          <w:tab w:val="num" w:pos="360"/>
        </w:tabs>
        <w:ind w:left="2160" w:hanging="360"/>
      </w:pPr>
      <w:rPr>
        <w:rFonts w:ascii="Symbol" w:hAnsi="Symbol" w:cs="Symbol"/>
      </w:rPr>
    </w:lvl>
    <w:lvl w:ilvl="5">
      <w:start w:val="1"/>
      <w:numFmt w:val="bullet"/>
      <w:lvlText w:val=""/>
      <w:lvlJc w:val="left"/>
      <w:pPr>
        <w:tabs>
          <w:tab w:val="num" w:pos="360"/>
        </w:tabs>
        <w:ind w:left="2520" w:hanging="360"/>
      </w:pPr>
      <w:rPr>
        <w:rFonts w:ascii="Wingdings" w:hAnsi="Wingdings" w:cs="Symbol"/>
      </w:rPr>
    </w:lvl>
    <w:lvl w:ilvl="6">
      <w:start w:val="1"/>
      <w:numFmt w:val="bullet"/>
      <w:lvlText w:val=""/>
      <w:lvlJc w:val="left"/>
      <w:pPr>
        <w:tabs>
          <w:tab w:val="num" w:pos="360"/>
        </w:tabs>
        <w:ind w:left="2880" w:hanging="360"/>
      </w:pPr>
      <w:rPr>
        <w:rFonts w:ascii="Wingdings" w:hAnsi="Wingdings" w:cs="Symbol"/>
      </w:rPr>
    </w:lvl>
    <w:lvl w:ilvl="7">
      <w:start w:val="1"/>
      <w:numFmt w:val="bullet"/>
      <w:lvlText w:val=""/>
      <w:lvlJc w:val="left"/>
      <w:pPr>
        <w:tabs>
          <w:tab w:val="num" w:pos="360"/>
        </w:tabs>
        <w:ind w:left="3240" w:hanging="360"/>
      </w:pPr>
      <w:rPr>
        <w:rFonts w:ascii="Symbol" w:hAnsi="Symbol" w:cs="Symbol"/>
      </w:rPr>
    </w:lvl>
    <w:lvl w:ilvl="8">
      <w:start w:val="1"/>
      <w:numFmt w:val="bullet"/>
      <w:lvlText w:val=""/>
      <w:lvlJc w:val="left"/>
      <w:pPr>
        <w:tabs>
          <w:tab w:val="num" w:pos="360"/>
        </w:tabs>
        <w:ind w:left="3600" w:hanging="360"/>
      </w:pPr>
      <w:rPr>
        <w:rFonts w:ascii="Symbol" w:hAnsi="Symbol" w:cs="Symbol"/>
      </w:rPr>
    </w:lvl>
  </w:abstractNum>
  <w:abstractNum w:abstractNumId="4" w15:restartNumberingAfterBreak="0">
    <w:nsid w:val="00000005"/>
    <w:multiLevelType w:val="singleLevel"/>
    <w:tmpl w:val="00000005"/>
    <w:lvl w:ilvl="0">
      <w:numFmt w:val="bullet"/>
      <w:lvlText w:val=""/>
      <w:lvlJc w:val="left"/>
      <w:pPr>
        <w:tabs>
          <w:tab w:val="num" w:pos="0"/>
        </w:tabs>
        <w:ind w:left="720" w:hanging="360"/>
      </w:pPr>
      <w:rPr>
        <w:rFonts w:ascii="Symbol" w:hAnsi="Symbol" w:cs="Symbol"/>
      </w:rPr>
    </w:lvl>
  </w:abstractNum>
  <w:abstractNum w:abstractNumId="5" w15:restartNumberingAfterBreak="0">
    <w:nsid w:val="092E49A5"/>
    <w:multiLevelType w:val="multilevel"/>
    <w:tmpl w:val="291EE57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417438BC"/>
    <w:multiLevelType w:val="hybridMultilevel"/>
    <w:tmpl w:val="CC043ADC"/>
    <w:lvl w:ilvl="0" w:tplc="F2B472EC">
      <w:start w:val="1"/>
      <w:numFmt w:val="bullet"/>
      <w:lvlText w:val=""/>
      <w:lvlJc w:val="left"/>
      <w:pPr>
        <w:ind w:left="720" w:hanging="360"/>
      </w:pPr>
      <w:rPr>
        <w:rFonts w:ascii="Wingdings" w:hAnsi="Wingdings" w:hint="default"/>
        <w:b/>
        <w:bCs/>
      </w:rPr>
    </w:lvl>
    <w:lvl w:ilvl="1" w:tplc="7250C5AC">
      <w:numFmt w:val="bullet"/>
      <w:lvlText w:val=""/>
      <w:lvlJc w:val="left"/>
      <w:pPr>
        <w:ind w:left="1440" w:hanging="360"/>
      </w:pPr>
      <w:rPr>
        <w:rFonts w:ascii="Symbol" w:eastAsia="Times New Roman" w:hAnsi="Symbol" w:cstheme="minorHAnsi" w:hint="default"/>
        <w:sz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0B41DC"/>
    <w:multiLevelType w:val="hybridMultilevel"/>
    <w:tmpl w:val="87CAD7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9B70BB"/>
    <w:multiLevelType w:val="hybridMultilevel"/>
    <w:tmpl w:val="0714E2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E890B00"/>
    <w:multiLevelType w:val="hybridMultilevel"/>
    <w:tmpl w:val="3DE61F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EB347E"/>
    <w:multiLevelType w:val="hybridMultilevel"/>
    <w:tmpl w:val="141271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AB28ED"/>
    <w:multiLevelType w:val="hybridMultilevel"/>
    <w:tmpl w:val="99BC31C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7A7CB7"/>
    <w:multiLevelType w:val="hybridMultilevel"/>
    <w:tmpl w:val="7AB4EA6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676A4A"/>
    <w:multiLevelType w:val="hybridMultilevel"/>
    <w:tmpl w:val="CC86B250"/>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7C260E26"/>
    <w:multiLevelType w:val="hybridMultilevel"/>
    <w:tmpl w:val="0A408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557405"/>
    <w:multiLevelType w:val="hybridMultilevel"/>
    <w:tmpl w:val="45622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14"/>
  </w:num>
  <w:num w:numId="9">
    <w:abstractNumId w:val="13"/>
  </w:num>
  <w:num w:numId="10">
    <w:abstractNumId w:val="10"/>
  </w:num>
  <w:num w:numId="11">
    <w:abstractNumId w:val="15"/>
  </w:num>
  <w:num w:numId="12">
    <w:abstractNumId w:val="9"/>
  </w:num>
  <w:num w:numId="13">
    <w:abstractNumId w:val="7"/>
  </w:num>
  <w:num w:numId="14">
    <w:abstractNumId w:val="6"/>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activeWritingStyle w:appName="MSWord" w:lang="fr-F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54B"/>
    <w:rsid w:val="0000737C"/>
    <w:rsid w:val="00020300"/>
    <w:rsid w:val="000221C4"/>
    <w:rsid w:val="0003701D"/>
    <w:rsid w:val="00054382"/>
    <w:rsid w:val="00054D6B"/>
    <w:rsid w:val="0006215A"/>
    <w:rsid w:val="00063664"/>
    <w:rsid w:val="0007013F"/>
    <w:rsid w:val="000B09ED"/>
    <w:rsid w:val="000C2B53"/>
    <w:rsid w:val="000C67A2"/>
    <w:rsid w:val="000E1EE5"/>
    <w:rsid w:val="00111B59"/>
    <w:rsid w:val="00112E33"/>
    <w:rsid w:val="00117A77"/>
    <w:rsid w:val="001208B5"/>
    <w:rsid w:val="00134A24"/>
    <w:rsid w:val="00173B25"/>
    <w:rsid w:val="001768B4"/>
    <w:rsid w:val="00185CFA"/>
    <w:rsid w:val="001A4F97"/>
    <w:rsid w:val="001C7883"/>
    <w:rsid w:val="001D3314"/>
    <w:rsid w:val="001E329A"/>
    <w:rsid w:val="00204B0E"/>
    <w:rsid w:val="0020615A"/>
    <w:rsid w:val="00220912"/>
    <w:rsid w:val="00227EDD"/>
    <w:rsid w:val="0023406B"/>
    <w:rsid w:val="00241CF3"/>
    <w:rsid w:val="00243C46"/>
    <w:rsid w:val="002468E1"/>
    <w:rsid w:val="00261C16"/>
    <w:rsid w:val="00271FDA"/>
    <w:rsid w:val="00276D12"/>
    <w:rsid w:val="0027735C"/>
    <w:rsid w:val="002A759B"/>
    <w:rsid w:val="002B1C4F"/>
    <w:rsid w:val="002E19B2"/>
    <w:rsid w:val="002E2DE0"/>
    <w:rsid w:val="002F0E46"/>
    <w:rsid w:val="003006C7"/>
    <w:rsid w:val="0030742A"/>
    <w:rsid w:val="00316A2A"/>
    <w:rsid w:val="0034190C"/>
    <w:rsid w:val="003434DB"/>
    <w:rsid w:val="00344BD3"/>
    <w:rsid w:val="00365168"/>
    <w:rsid w:val="00373F40"/>
    <w:rsid w:val="003A662F"/>
    <w:rsid w:val="003B1D84"/>
    <w:rsid w:val="003B33E0"/>
    <w:rsid w:val="003C755D"/>
    <w:rsid w:val="003E5F4E"/>
    <w:rsid w:val="003E5FF3"/>
    <w:rsid w:val="00417F87"/>
    <w:rsid w:val="004308DA"/>
    <w:rsid w:val="00433C4B"/>
    <w:rsid w:val="0046642D"/>
    <w:rsid w:val="004908D3"/>
    <w:rsid w:val="0049405C"/>
    <w:rsid w:val="004A2255"/>
    <w:rsid w:val="004A44A9"/>
    <w:rsid w:val="004B4EE0"/>
    <w:rsid w:val="004B5EA7"/>
    <w:rsid w:val="004B65DF"/>
    <w:rsid w:val="004C4BCA"/>
    <w:rsid w:val="004C654B"/>
    <w:rsid w:val="004D11F2"/>
    <w:rsid w:val="004E14F0"/>
    <w:rsid w:val="004F2424"/>
    <w:rsid w:val="004F62E6"/>
    <w:rsid w:val="00505B28"/>
    <w:rsid w:val="00507E49"/>
    <w:rsid w:val="00515B8C"/>
    <w:rsid w:val="005246A7"/>
    <w:rsid w:val="00533EE1"/>
    <w:rsid w:val="00547745"/>
    <w:rsid w:val="005606A3"/>
    <w:rsid w:val="00572F2E"/>
    <w:rsid w:val="005770A5"/>
    <w:rsid w:val="0058718F"/>
    <w:rsid w:val="005A204D"/>
    <w:rsid w:val="005B605E"/>
    <w:rsid w:val="005C2434"/>
    <w:rsid w:val="005C50B9"/>
    <w:rsid w:val="005D339D"/>
    <w:rsid w:val="005E4469"/>
    <w:rsid w:val="00621029"/>
    <w:rsid w:val="006332DE"/>
    <w:rsid w:val="00646EF6"/>
    <w:rsid w:val="00650B15"/>
    <w:rsid w:val="006552F1"/>
    <w:rsid w:val="00662B4E"/>
    <w:rsid w:val="0066527F"/>
    <w:rsid w:val="006810B4"/>
    <w:rsid w:val="00683D99"/>
    <w:rsid w:val="006967F5"/>
    <w:rsid w:val="006A3F03"/>
    <w:rsid w:val="006B25BF"/>
    <w:rsid w:val="006D3466"/>
    <w:rsid w:val="00705DE3"/>
    <w:rsid w:val="00726DFA"/>
    <w:rsid w:val="0074281B"/>
    <w:rsid w:val="0074629C"/>
    <w:rsid w:val="007849D6"/>
    <w:rsid w:val="00790E8E"/>
    <w:rsid w:val="00791631"/>
    <w:rsid w:val="007C5B55"/>
    <w:rsid w:val="007D633B"/>
    <w:rsid w:val="007E0FCF"/>
    <w:rsid w:val="007F3C1D"/>
    <w:rsid w:val="0081133D"/>
    <w:rsid w:val="00815199"/>
    <w:rsid w:val="00841EB0"/>
    <w:rsid w:val="008565EC"/>
    <w:rsid w:val="008569BD"/>
    <w:rsid w:val="008673AA"/>
    <w:rsid w:val="008A2FAC"/>
    <w:rsid w:val="008C5254"/>
    <w:rsid w:val="008D143C"/>
    <w:rsid w:val="008D4E3A"/>
    <w:rsid w:val="008E13A5"/>
    <w:rsid w:val="008E6980"/>
    <w:rsid w:val="00935B93"/>
    <w:rsid w:val="00944660"/>
    <w:rsid w:val="009532F7"/>
    <w:rsid w:val="00963DA5"/>
    <w:rsid w:val="00992676"/>
    <w:rsid w:val="00994FA8"/>
    <w:rsid w:val="00995ED1"/>
    <w:rsid w:val="009A1461"/>
    <w:rsid w:val="009A708C"/>
    <w:rsid w:val="009B2813"/>
    <w:rsid w:val="009C215A"/>
    <w:rsid w:val="009F2A5E"/>
    <w:rsid w:val="00A05553"/>
    <w:rsid w:val="00A126D7"/>
    <w:rsid w:val="00A474D6"/>
    <w:rsid w:val="00A65F22"/>
    <w:rsid w:val="00A66571"/>
    <w:rsid w:val="00A7236D"/>
    <w:rsid w:val="00A735AA"/>
    <w:rsid w:val="00A76228"/>
    <w:rsid w:val="00AB2DCF"/>
    <w:rsid w:val="00AD341C"/>
    <w:rsid w:val="00AD72F3"/>
    <w:rsid w:val="00AE12FF"/>
    <w:rsid w:val="00AE4F2D"/>
    <w:rsid w:val="00AE576F"/>
    <w:rsid w:val="00B0213A"/>
    <w:rsid w:val="00B102A5"/>
    <w:rsid w:val="00B1403E"/>
    <w:rsid w:val="00B53130"/>
    <w:rsid w:val="00B70F19"/>
    <w:rsid w:val="00B7701B"/>
    <w:rsid w:val="00B83E10"/>
    <w:rsid w:val="00B87660"/>
    <w:rsid w:val="00BA256C"/>
    <w:rsid w:val="00BA5C67"/>
    <w:rsid w:val="00BB4A38"/>
    <w:rsid w:val="00BC35F7"/>
    <w:rsid w:val="00BC7ED9"/>
    <w:rsid w:val="00BD19D7"/>
    <w:rsid w:val="00BE1468"/>
    <w:rsid w:val="00C05577"/>
    <w:rsid w:val="00C11245"/>
    <w:rsid w:val="00C11585"/>
    <w:rsid w:val="00C27EFF"/>
    <w:rsid w:val="00C403D8"/>
    <w:rsid w:val="00C50DDC"/>
    <w:rsid w:val="00C51C6B"/>
    <w:rsid w:val="00C539BA"/>
    <w:rsid w:val="00C56227"/>
    <w:rsid w:val="00C62A04"/>
    <w:rsid w:val="00C67B0E"/>
    <w:rsid w:val="00C77048"/>
    <w:rsid w:val="00C82713"/>
    <w:rsid w:val="00C8610A"/>
    <w:rsid w:val="00CA3A00"/>
    <w:rsid w:val="00CB3AD4"/>
    <w:rsid w:val="00CB3E10"/>
    <w:rsid w:val="00CC64EC"/>
    <w:rsid w:val="00CE4440"/>
    <w:rsid w:val="00D30150"/>
    <w:rsid w:val="00D3721C"/>
    <w:rsid w:val="00D96889"/>
    <w:rsid w:val="00D97A05"/>
    <w:rsid w:val="00DE0B89"/>
    <w:rsid w:val="00DE3E9F"/>
    <w:rsid w:val="00E06E77"/>
    <w:rsid w:val="00E34791"/>
    <w:rsid w:val="00E34C4A"/>
    <w:rsid w:val="00E35FE9"/>
    <w:rsid w:val="00E77330"/>
    <w:rsid w:val="00E96253"/>
    <w:rsid w:val="00EB4DAF"/>
    <w:rsid w:val="00EC6758"/>
    <w:rsid w:val="00ED39AD"/>
    <w:rsid w:val="00ED7EAD"/>
    <w:rsid w:val="00EF5E8C"/>
    <w:rsid w:val="00F115C7"/>
    <w:rsid w:val="00F373F7"/>
    <w:rsid w:val="00F553EB"/>
    <w:rsid w:val="00F64462"/>
    <w:rsid w:val="00F72133"/>
    <w:rsid w:val="00F77E14"/>
    <w:rsid w:val="00F8275A"/>
    <w:rsid w:val="00F90993"/>
    <w:rsid w:val="00F93FC8"/>
    <w:rsid w:val="00F95C9D"/>
    <w:rsid w:val="00FD1818"/>
    <w:rsid w:val="00FE62F5"/>
    <w:rsid w:val="00FF02C5"/>
    <w:rsid w:val="00FF6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C12EFEE"/>
  <w15:chartTrackingRefBased/>
  <w15:docId w15:val="{687DFBCA-4FD0-416F-9778-D9928B99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ar-SA"/>
    </w:rPr>
  </w:style>
  <w:style w:type="paragraph" w:styleId="Heading3">
    <w:name w:val="heading 3"/>
    <w:basedOn w:val="Normal"/>
    <w:next w:val="Normal"/>
    <w:qFormat/>
    <w:pPr>
      <w:keepNext/>
      <w:numPr>
        <w:ilvl w:val="2"/>
        <w:numId w:val="1"/>
      </w:numPr>
      <w:overflowPunct w:val="0"/>
      <w:autoSpaceDE w:val="0"/>
      <w:textAlignment w:val="baseline"/>
      <w:outlineLvl w:val="2"/>
    </w:pPr>
    <w:rPr>
      <w:b/>
      <w:i/>
      <w:sz w:val="28"/>
      <w:szCs w:val="20"/>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Symbol" w:hAnsi="Symbol" w:cs="Symbol"/>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Symbol" w:hAnsi="Symbol" w:cs="Symbol"/>
    </w:rPr>
  </w:style>
  <w:style w:type="character" w:customStyle="1" w:styleId="WW8Num6z1">
    <w:name w:val="WW8Num6z1"/>
    <w:rPr>
      <w:rFonts w:ascii="Wingdings 2" w:hAnsi="Wingdings 2" w:cs="StarSymbol"/>
      <w:sz w:val="18"/>
      <w:szCs w:val="18"/>
    </w:rPr>
  </w:style>
  <w:style w:type="character" w:customStyle="1" w:styleId="WW8Num6z2">
    <w:name w:val="WW8Num6z2"/>
    <w:rPr>
      <w:rFonts w:ascii="StarSymbol" w:hAnsi="StarSymbol" w:cs="StarSymbol"/>
      <w:sz w:val="18"/>
      <w:szCs w:val="18"/>
    </w:rPr>
  </w:style>
  <w:style w:type="character" w:customStyle="1" w:styleId="WW8Num7z0">
    <w:name w:val="WW8Num7z0"/>
    <w:rPr>
      <w:rFonts w:ascii="Symbol" w:hAnsi="Symbol" w:cs="Symbol"/>
    </w:rPr>
  </w:style>
  <w:style w:type="character" w:customStyle="1" w:styleId="WW8Num7z1">
    <w:name w:val="WW8Num7z1"/>
    <w:rPr>
      <w:rFonts w:ascii="Wingdings 2" w:hAnsi="Wingdings 2" w:cs="StarSymbol"/>
      <w:sz w:val="18"/>
      <w:szCs w:val="18"/>
    </w:rPr>
  </w:style>
  <w:style w:type="character" w:customStyle="1" w:styleId="WW8Num7z2">
    <w:name w:val="WW8Num7z2"/>
    <w:rPr>
      <w:rFonts w:ascii="StarSymbol" w:hAnsi="StarSymbol" w:cs="StarSymbol"/>
      <w:sz w:val="18"/>
      <w:szCs w:val="18"/>
    </w:rPr>
  </w:style>
  <w:style w:type="character" w:customStyle="1" w:styleId="WW8Num8z0">
    <w:name w:val="WW8Num8z0"/>
    <w:rPr>
      <w:rFonts w:ascii="Symbol" w:hAnsi="Symbol" w:cs="Symbol"/>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Wingdings 2" w:hAnsi="Wingdings 2" w:cs="StarSymbol"/>
      <w:sz w:val="18"/>
      <w:szCs w:val="18"/>
    </w:rPr>
  </w:style>
  <w:style w:type="character" w:customStyle="1" w:styleId="WW8Num9z2">
    <w:name w:val="WW8Num9z2"/>
    <w:rPr>
      <w:rFonts w:ascii="StarSymbol" w:hAnsi="StarSymbol" w:cs="StarSymbol"/>
      <w:sz w:val="18"/>
      <w:szCs w:val="18"/>
    </w:rPr>
  </w:style>
  <w:style w:type="character" w:customStyle="1" w:styleId="WW8Num10z0">
    <w:name w:val="WW8Num10z0"/>
    <w:rPr>
      <w:rFonts w:ascii="Symbol" w:hAnsi="Symbol" w:cs="Symbol"/>
    </w:rPr>
  </w:style>
  <w:style w:type="character" w:customStyle="1" w:styleId="WW8Num10z1">
    <w:name w:val="WW8Num10z1"/>
    <w:rPr>
      <w:rFonts w:ascii="Wingdings 2" w:hAnsi="Wingdings 2" w:cs="StarSymbol"/>
      <w:sz w:val="18"/>
      <w:szCs w:val="18"/>
    </w:rPr>
  </w:style>
  <w:style w:type="character" w:customStyle="1" w:styleId="WW8Num10z2">
    <w:name w:val="WW8Num10z2"/>
    <w:rPr>
      <w:rFonts w:ascii="StarSymbol" w:hAnsi="StarSymbol" w:cs="StarSymbol"/>
      <w:sz w:val="18"/>
      <w:szCs w:val="18"/>
    </w:rPr>
  </w:style>
  <w:style w:type="character" w:customStyle="1" w:styleId="WW8Num11z0">
    <w:name w:val="WW8Num11z0"/>
    <w:rPr>
      <w:rFonts w:ascii="Wingdings" w:hAnsi="Wingdings" w:cs="StarSymbol"/>
      <w:sz w:val="18"/>
      <w:szCs w:val="18"/>
    </w:rPr>
  </w:style>
  <w:style w:type="character" w:customStyle="1" w:styleId="WW8Num11z1">
    <w:name w:val="WW8Num11z1"/>
    <w:rPr>
      <w:rFonts w:ascii="Wingdings 2" w:hAnsi="Wingdings 2" w:cs="StarSymbol"/>
      <w:sz w:val="18"/>
      <w:szCs w:val="18"/>
    </w:rPr>
  </w:style>
  <w:style w:type="character" w:customStyle="1" w:styleId="WW8Num11z2">
    <w:name w:val="WW8Num11z2"/>
    <w:rPr>
      <w:rFonts w:ascii="StarSymbol" w:hAnsi="StarSymbol" w:cs="StarSymbol"/>
      <w:sz w:val="18"/>
      <w:szCs w:val="18"/>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3">
    <w:name w:val="WW8Num16z3"/>
    <w:rPr>
      <w:rFonts w:ascii="Symbol" w:hAnsi="Symbol" w:cs="Symbol"/>
    </w:rPr>
  </w:style>
  <w:style w:type="character" w:customStyle="1" w:styleId="WW8NumSt11z0">
    <w:name w:val="WW8NumSt11z0"/>
    <w:rPr>
      <w:rFonts w:ascii="Symbol" w:hAnsi="Symbol" w:cs="Symbol"/>
    </w:rPr>
  </w:style>
  <w:style w:type="character" w:customStyle="1" w:styleId="WW8NumSt15z0">
    <w:name w:val="WW8NumSt15z0"/>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Symbol" w:hAnsi="Symbol" w:cs="Symbol"/>
    </w:rPr>
  </w:style>
  <w:style w:type="character" w:customStyle="1" w:styleId="WW8Num45z1">
    <w:name w:val="WW8Num45z1"/>
    <w:rPr>
      <w:rFonts w:ascii="Wingdings" w:eastAsia="Times New Roman" w:hAnsi="Wingdings" w:cs="Times New Roman"/>
    </w:rPr>
  </w:style>
  <w:style w:type="character" w:customStyle="1" w:styleId="WW8Num45z2">
    <w:name w:val="WW8Num45z2"/>
    <w:rPr>
      <w:rFonts w:ascii="Wingdings" w:hAnsi="Wingdings" w:cs="Wingdings"/>
    </w:rPr>
  </w:style>
  <w:style w:type="character" w:customStyle="1" w:styleId="WW8Num45z4">
    <w:name w:val="WW8Num45z4"/>
    <w:rPr>
      <w:rFonts w:ascii="Courier New" w:hAnsi="Courier New" w:cs="Courier New"/>
    </w:rPr>
  </w:style>
  <w:style w:type="character" w:customStyle="1" w:styleId="WW8Num46z0">
    <w:name w:val="WW8Num46z0"/>
    <w:rPr>
      <w:rFonts w:ascii="Symbol" w:hAnsi="Symbol" w:cs="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cs="Wingdings"/>
    </w:rPr>
  </w:style>
  <w:style w:type="character" w:customStyle="1" w:styleId="WW8NumSt1z0">
    <w:name w:val="WW8NumSt1z0"/>
    <w:rPr>
      <w:rFonts w:ascii="Symbol" w:hAnsi="Symbol" w:cs="Symbol"/>
    </w:rPr>
  </w:style>
  <w:style w:type="character" w:customStyle="1" w:styleId="WW8NumSt1z1">
    <w:name w:val="WW8NumSt1z1"/>
    <w:rPr>
      <w:rFonts w:ascii="Courier New" w:hAnsi="Courier New" w:cs="Courier New"/>
    </w:rPr>
  </w:style>
  <w:style w:type="character" w:customStyle="1" w:styleId="WW8NumSt1z2">
    <w:name w:val="WW8NumSt1z2"/>
    <w:rPr>
      <w:rFonts w:ascii="Wingdings" w:hAnsi="Wingdings" w:cs="Wingdings"/>
    </w:rPr>
  </w:style>
  <w:style w:type="character" w:customStyle="1" w:styleId="WW8NumSt2z0">
    <w:name w:val="WW8NumSt2z0"/>
    <w:rPr>
      <w:rFonts w:ascii="Symbol" w:hAnsi="Symbol" w:cs="Symbol"/>
    </w:rPr>
  </w:style>
  <w:style w:type="character" w:customStyle="1" w:styleId="WW-DefaultParagraphFont">
    <w:name w:val="WW-Default Paragraph Font"/>
  </w:style>
  <w:style w:type="character" w:styleId="PageNumber">
    <w:name w:val="page number"/>
    <w:basedOn w:val="WW-DefaultParagraphFont"/>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Indent">
    <w:name w:val="Body Text Indent"/>
    <w:basedOn w:val="Normal"/>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odyText2">
    <w:name w:val="Body Text 2"/>
    <w:basedOn w:val="Normal"/>
    <w:pPr>
      <w:spacing w:after="120" w:line="480" w:lineRule="auto"/>
    </w:pPr>
  </w:style>
  <w:style w:type="character" w:customStyle="1" w:styleId="UnresolvedMention1">
    <w:name w:val="Unresolved Mention1"/>
    <w:uiPriority w:val="99"/>
    <w:semiHidden/>
    <w:unhideWhenUsed/>
    <w:rsid w:val="00FD1818"/>
    <w:rPr>
      <w:color w:val="605E5C"/>
      <w:shd w:val="clear" w:color="auto" w:fill="E1DFDD"/>
    </w:rPr>
  </w:style>
  <w:style w:type="character" w:styleId="Mention">
    <w:name w:val="Mention"/>
    <w:basedOn w:val="DefaultParagraphFont"/>
    <w:uiPriority w:val="99"/>
    <w:semiHidden/>
    <w:unhideWhenUsed/>
    <w:rsid w:val="008A2FAC"/>
    <w:rPr>
      <w:color w:val="2B579A"/>
      <w:shd w:val="clear" w:color="auto" w:fill="E6E6E6"/>
    </w:rPr>
  </w:style>
  <w:style w:type="paragraph" w:styleId="ListParagraph">
    <w:name w:val="List Paragraph"/>
    <w:basedOn w:val="Normal"/>
    <w:uiPriority w:val="34"/>
    <w:qFormat/>
    <w:rsid w:val="00F90993"/>
    <w:pPr>
      <w:ind w:left="720"/>
      <w:contextualSpacing/>
    </w:pPr>
  </w:style>
  <w:style w:type="character" w:styleId="UnresolvedMention">
    <w:name w:val="Unresolved Mention"/>
    <w:basedOn w:val="DefaultParagraphFont"/>
    <w:uiPriority w:val="99"/>
    <w:semiHidden/>
    <w:unhideWhenUsed/>
    <w:rsid w:val="00EF5E8C"/>
    <w:rPr>
      <w:color w:val="605E5C"/>
      <w:shd w:val="clear" w:color="auto" w:fill="E1DFDD"/>
    </w:rPr>
  </w:style>
  <w:style w:type="table" w:styleId="TableGrid">
    <w:name w:val="Table Grid"/>
    <w:basedOn w:val="TableNormal"/>
    <w:uiPriority w:val="39"/>
    <w:rsid w:val="00742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07E49"/>
    <w:pPr>
      <w:spacing w:before="100" w:beforeAutospacing="1" w:after="100" w:afterAutospacing="1"/>
    </w:pPr>
    <w:rPr>
      <w:lang w:val="en-IN" w:eastAsia="en-IN"/>
    </w:rPr>
  </w:style>
  <w:style w:type="character" w:customStyle="1" w:styleId="normaltextrun">
    <w:name w:val="normaltextrun"/>
    <w:basedOn w:val="DefaultParagraphFont"/>
    <w:rsid w:val="00507E49"/>
  </w:style>
  <w:style w:type="character" w:customStyle="1" w:styleId="eop">
    <w:name w:val="eop"/>
    <w:basedOn w:val="DefaultParagraphFont"/>
    <w:rsid w:val="00507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13690">
      <w:bodyDiv w:val="1"/>
      <w:marLeft w:val="0"/>
      <w:marRight w:val="0"/>
      <w:marTop w:val="0"/>
      <w:marBottom w:val="0"/>
      <w:divBdr>
        <w:top w:val="none" w:sz="0" w:space="0" w:color="auto"/>
        <w:left w:val="none" w:sz="0" w:space="0" w:color="auto"/>
        <w:bottom w:val="none" w:sz="0" w:space="0" w:color="auto"/>
        <w:right w:val="none" w:sz="0" w:space="0" w:color="auto"/>
      </w:divBdr>
      <w:divsChild>
        <w:div w:id="716078365">
          <w:marLeft w:val="0"/>
          <w:marRight w:val="0"/>
          <w:marTop w:val="0"/>
          <w:marBottom w:val="0"/>
          <w:divBdr>
            <w:top w:val="none" w:sz="0" w:space="0" w:color="auto"/>
            <w:left w:val="none" w:sz="0" w:space="0" w:color="auto"/>
            <w:bottom w:val="none" w:sz="0" w:space="0" w:color="auto"/>
            <w:right w:val="none" w:sz="0" w:space="0" w:color="auto"/>
          </w:divBdr>
        </w:div>
        <w:div w:id="1862474505">
          <w:marLeft w:val="0"/>
          <w:marRight w:val="0"/>
          <w:marTop w:val="0"/>
          <w:marBottom w:val="0"/>
          <w:divBdr>
            <w:top w:val="none" w:sz="0" w:space="0" w:color="auto"/>
            <w:left w:val="none" w:sz="0" w:space="0" w:color="auto"/>
            <w:bottom w:val="none" w:sz="0" w:space="0" w:color="auto"/>
            <w:right w:val="none" w:sz="0" w:space="0" w:color="auto"/>
          </w:divBdr>
        </w:div>
        <w:div w:id="71966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ridas-soni-a9467410a/" TargetMode="External"/><Relationship Id="rId3" Type="http://schemas.openxmlformats.org/officeDocument/2006/relationships/settings" Target="settings.xml"/><Relationship Id="rId7" Type="http://schemas.openxmlformats.org/officeDocument/2006/relationships/hyperlink" Target="mailto:hsoni6@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Summary</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Sachin Javkar</dc:creator>
  <cp:keywords/>
  <cp:lastModifiedBy>Haridas Soni</cp:lastModifiedBy>
  <cp:revision>23</cp:revision>
  <cp:lastPrinted>2022-03-04T11:35:00Z</cp:lastPrinted>
  <dcterms:created xsi:type="dcterms:W3CDTF">2022-08-07T06:58:00Z</dcterms:created>
  <dcterms:modified xsi:type="dcterms:W3CDTF">2022-09-05T14:02:00Z</dcterms:modified>
</cp:coreProperties>
</file>